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A9204E" w:rsidP="00003DC1">
      <w:pPr>
        <w:pStyle w:val="NoSpacing"/>
        <w:jc w:val="center"/>
        <w:rPr>
          <w:sz w:val="48"/>
          <w:szCs w:val="48"/>
        </w:rPr>
      </w:pPr>
    </w:p>
    <w:p w:rsidR="00003DC1" w:rsidRDefault="00003DC1" w:rsidP="00003DC1">
      <w:pPr>
        <w:pStyle w:val="NoSpacing"/>
        <w:jc w:val="center"/>
        <w:rPr>
          <w:sz w:val="48"/>
          <w:szCs w:val="48"/>
        </w:rPr>
      </w:pPr>
    </w:p>
    <w:p w:rsidR="00003DC1" w:rsidRDefault="00003DC1" w:rsidP="00003DC1">
      <w:pPr>
        <w:pStyle w:val="NoSpacing"/>
        <w:jc w:val="center"/>
        <w:rPr>
          <w:sz w:val="56"/>
          <w:szCs w:val="56"/>
        </w:rPr>
      </w:pPr>
      <w:r w:rsidRPr="00003DC1">
        <w:rPr>
          <w:sz w:val="56"/>
          <w:szCs w:val="56"/>
        </w:rPr>
        <w:t xml:space="preserve">CPSC 332 </w:t>
      </w:r>
      <w:proofErr w:type="gramStart"/>
      <w:r w:rsidRPr="00003DC1">
        <w:rPr>
          <w:sz w:val="56"/>
          <w:szCs w:val="56"/>
        </w:rPr>
        <w:t>Spring</w:t>
      </w:r>
      <w:proofErr w:type="gramEnd"/>
      <w:r w:rsidRPr="00003DC1">
        <w:rPr>
          <w:sz w:val="56"/>
          <w:szCs w:val="56"/>
        </w:rPr>
        <w:t xml:space="preserve"> 2019 Term Project</w:t>
      </w:r>
    </w:p>
    <w:p w:rsidR="00003DC1" w:rsidRDefault="00003DC1" w:rsidP="00003DC1">
      <w:pPr>
        <w:pStyle w:val="NoSpacing"/>
        <w:jc w:val="center"/>
        <w:rPr>
          <w:sz w:val="56"/>
          <w:szCs w:val="56"/>
        </w:rPr>
      </w:pPr>
    </w:p>
    <w:p w:rsidR="00003DC1" w:rsidRDefault="00003DC1" w:rsidP="00003DC1">
      <w:pPr>
        <w:pStyle w:val="NoSpacing"/>
        <w:jc w:val="center"/>
        <w:rPr>
          <w:sz w:val="56"/>
          <w:szCs w:val="56"/>
        </w:rPr>
      </w:pPr>
    </w:p>
    <w:p w:rsidR="00003DC1" w:rsidRDefault="00003DC1" w:rsidP="00003DC1">
      <w:pPr>
        <w:pStyle w:val="NoSpacing"/>
        <w:jc w:val="center"/>
        <w:rPr>
          <w:sz w:val="56"/>
          <w:szCs w:val="56"/>
        </w:rPr>
      </w:pPr>
    </w:p>
    <w:p w:rsidR="00003DC1" w:rsidRDefault="00003DC1" w:rsidP="00003DC1">
      <w:pPr>
        <w:pStyle w:val="NoSpacing"/>
        <w:jc w:val="center"/>
        <w:rPr>
          <w:sz w:val="56"/>
          <w:szCs w:val="56"/>
        </w:rPr>
      </w:pPr>
    </w:p>
    <w:p w:rsidR="00003DC1" w:rsidRDefault="00003DC1" w:rsidP="00003DC1">
      <w:pPr>
        <w:pStyle w:val="NoSpacing"/>
        <w:jc w:val="center"/>
        <w:rPr>
          <w:sz w:val="56"/>
          <w:szCs w:val="56"/>
        </w:rPr>
      </w:pPr>
    </w:p>
    <w:p w:rsidR="00003DC1" w:rsidRDefault="00003DC1" w:rsidP="00003DC1">
      <w:pPr>
        <w:pStyle w:val="NoSpacing"/>
        <w:jc w:val="center"/>
        <w:rPr>
          <w:sz w:val="56"/>
          <w:szCs w:val="56"/>
        </w:rPr>
      </w:pPr>
    </w:p>
    <w:p w:rsidR="00003DC1" w:rsidRDefault="00003DC1" w:rsidP="00003DC1">
      <w:pPr>
        <w:pStyle w:val="NoSpacing"/>
        <w:jc w:val="center"/>
        <w:rPr>
          <w:sz w:val="56"/>
          <w:szCs w:val="56"/>
        </w:rPr>
      </w:pPr>
    </w:p>
    <w:p w:rsidR="00003DC1" w:rsidRDefault="00003DC1" w:rsidP="00003DC1">
      <w:pPr>
        <w:pStyle w:val="NoSpacing"/>
        <w:jc w:val="center"/>
        <w:rPr>
          <w:sz w:val="56"/>
          <w:szCs w:val="56"/>
        </w:rPr>
      </w:pPr>
    </w:p>
    <w:p w:rsidR="00003DC1" w:rsidRDefault="00003DC1" w:rsidP="00003DC1">
      <w:pPr>
        <w:pStyle w:val="NoSpacing"/>
        <w:jc w:val="center"/>
        <w:rPr>
          <w:sz w:val="56"/>
          <w:szCs w:val="56"/>
        </w:rPr>
      </w:pPr>
    </w:p>
    <w:p w:rsidR="00003DC1" w:rsidRDefault="00003DC1" w:rsidP="00003DC1">
      <w:pPr>
        <w:pStyle w:val="NoSpacing"/>
        <w:jc w:val="center"/>
        <w:rPr>
          <w:sz w:val="56"/>
          <w:szCs w:val="56"/>
        </w:rPr>
      </w:pPr>
    </w:p>
    <w:p w:rsidR="00003DC1" w:rsidRDefault="00003DC1" w:rsidP="00003DC1">
      <w:pPr>
        <w:pStyle w:val="NoSpacing"/>
        <w:jc w:val="center"/>
        <w:rPr>
          <w:sz w:val="56"/>
          <w:szCs w:val="56"/>
        </w:rPr>
      </w:pPr>
    </w:p>
    <w:p w:rsidR="00003DC1" w:rsidRDefault="00003DC1" w:rsidP="00003DC1">
      <w:pPr>
        <w:pStyle w:val="NoSpacing"/>
        <w:jc w:val="center"/>
        <w:rPr>
          <w:sz w:val="56"/>
          <w:szCs w:val="56"/>
        </w:rPr>
      </w:pPr>
    </w:p>
    <w:p w:rsidR="00003DC1" w:rsidRDefault="00003DC1" w:rsidP="00003DC1">
      <w:pPr>
        <w:pStyle w:val="NoSpacing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Yafu</w:t>
      </w:r>
      <w:proofErr w:type="spellEnd"/>
      <w:r>
        <w:rPr>
          <w:sz w:val="36"/>
          <w:szCs w:val="36"/>
        </w:rPr>
        <w:t xml:space="preserve"> Deng (7938)</w:t>
      </w:r>
      <w:bookmarkStart w:id="0" w:name="_GoBack"/>
      <w:bookmarkEnd w:id="0"/>
    </w:p>
    <w:p w:rsidR="00003DC1" w:rsidRDefault="00003DC1" w:rsidP="00003DC1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James Ku (1865)</w:t>
      </w:r>
    </w:p>
    <w:p w:rsidR="00003DC1" w:rsidRDefault="00003DC1" w:rsidP="00003DC1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Ying Lin Wen (4911)</w:t>
      </w:r>
    </w:p>
    <w:p w:rsidR="00003DC1" w:rsidRDefault="00003DC1" w:rsidP="00003DC1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Implementation Account: </w:t>
      </w:r>
      <w:r w:rsidRPr="00003DC1">
        <w:rPr>
          <w:sz w:val="36"/>
          <w:szCs w:val="36"/>
        </w:rPr>
        <w:t>cs332s17</w:t>
      </w:r>
    </w:p>
    <w:p w:rsidR="00003DC1" w:rsidRDefault="00003DC1" w:rsidP="00003DC1">
      <w:pPr>
        <w:pStyle w:val="NoSpacing"/>
        <w:jc w:val="center"/>
        <w:rPr>
          <w:sz w:val="36"/>
          <w:szCs w:val="36"/>
        </w:rPr>
      </w:pPr>
    </w:p>
    <w:p w:rsidR="00003DC1" w:rsidRDefault="00003DC1" w:rsidP="00003DC1">
      <w:pPr>
        <w:pStyle w:val="NoSpacing"/>
        <w:jc w:val="center"/>
        <w:rPr>
          <w:sz w:val="36"/>
          <w:szCs w:val="36"/>
        </w:rPr>
      </w:pPr>
    </w:p>
    <w:p w:rsidR="00003DC1" w:rsidRPr="00003DC1" w:rsidRDefault="00003DC1" w:rsidP="00003DC1">
      <w:pPr>
        <w:pStyle w:val="NoSpacing"/>
        <w:rPr>
          <w:b/>
          <w:sz w:val="24"/>
          <w:szCs w:val="24"/>
        </w:rPr>
      </w:pPr>
      <w:r w:rsidRPr="00003DC1">
        <w:rPr>
          <w:b/>
          <w:sz w:val="24"/>
          <w:szCs w:val="24"/>
        </w:rPr>
        <w:lastRenderedPageBreak/>
        <w:t>DDL:</w:t>
      </w:r>
    </w:p>
    <w:p w:rsidR="00003DC1" w:rsidRDefault="00003DC1" w:rsidP="00003DC1">
      <w:pPr>
        <w:pStyle w:val="NoSpacing"/>
        <w:rPr>
          <w:sz w:val="24"/>
          <w:szCs w:val="24"/>
        </w:rPr>
      </w:pPr>
    </w:p>
    <w:p w:rsidR="00003DC1" w:rsidRPr="00003DC1" w:rsidRDefault="00003DC1" w:rsidP="00003DC1">
      <w:pPr>
        <w:pStyle w:val="NoSpacing"/>
        <w:rPr>
          <w:sz w:val="24"/>
          <w:szCs w:val="24"/>
        </w:rPr>
      </w:pPr>
      <w:r w:rsidRPr="00003DC1">
        <w:rPr>
          <w:sz w:val="24"/>
          <w:szCs w:val="24"/>
        </w:rPr>
        <w:t xml:space="preserve">CREATE TABLE PROFESSOR(SSN numeric(9) primary key NOT NULL, NAME varchar(50) NOT NULL, TELEPHONE numeric(10) NOT NULL, SEX </w:t>
      </w:r>
      <w:proofErr w:type="spellStart"/>
      <w:r w:rsidRPr="00003DC1">
        <w:rPr>
          <w:sz w:val="24"/>
          <w:szCs w:val="24"/>
        </w:rPr>
        <w:t>enum</w:t>
      </w:r>
      <w:proofErr w:type="spellEnd"/>
      <w:r w:rsidRPr="00003DC1">
        <w:rPr>
          <w:sz w:val="24"/>
          <w:szCs w:val="24"/>
        </w:rPr>
        <w:t>('M', 'F') NOT NULL, TITLE varchar(20) NOT NULL, SALARY numeric(9) NOT NULL, ADDRESS varchar(255) NOT NULL);</w:t>
      </w:r>
    </w:p>
    <w:p w:rsidR="00003DC1" w:rsidRPr="00003DC1" w:rsidRDefault="00003DC1" w:rsidP="00003DC1">
      <w:pPr>
        <w:pStyle w:val="NoSpacing"/>
        <w:rPr>
          <w:sz w:val="24"/>
          <w:szCs w:val="24"/>
        </w:rPr>
      </w:pPr>
    </w:p>
    <w:p w:rsidR="00003DC1" w:rsidRPr="00003DC1" w:rsidRDefault="00003DC1" w:rsidP="00003DC1">
      <w:pPr>
        <w:pStyle w:val="NoSpacing"/>
        <w:rPr>
          <w:sz w:val="24"/>
          <w:szCs w:val="24"/>
        </w:rPr>
      </w:pPr>
      <w:r w:rsidRPr="00003DC1">
        <w:rPr>
          <w:sz w:val="24"/>
          <w:szCs w:val="24"/>
        </w:rPr>
        <w:t>CREATE TABLE PROFESSOR_</w:t>
      </w:r>
      <w:proofErr w:type="gramStart"/>
      <w:r w:rsidRPr="00003DC1">
        <w:rPr>
          <w:sz w:val="24"/>
          <w:szCs w:val="24"/>
        </w:rPr>
        <w:t>DEGREES(</w:t>
      </w:r>
      <w:proofErr w:type="gramEnd"/>
      <w:r w:rsidRPr="00003DC1">
        <w:rPr>
          <w:sz w:val="24"/>
          <w:szCs w:val="24"/>
        </w:rPr>
        <w:t>PROF_SSN numeric(9) NOT NULL, DEGREENAME varchar(40) NOT NULL, primary key (PROF_SSN, DEGREENAME), foreign key (PROF_SSN) references PROFESSOR(SSN));</w:t>
      </w:r>
    </w:p>
    <w:p w:rsidR="00003DC1" w:rsidRPr="00003DC1" w:rsidRDefault="00003DC1" w:rsidP="00003DC1">
      <w:pPr>
        <w:pStyle w:val="NoSpacing"/>
        <w:rPr>
          <w:sz w:val="24"/>
          <w:szCs w:val="24"/>
        </w:rPr>
      </w:pPr>
    </w:p>
    <w:p w:rsidR="00003DC1" w:rsidRPr="00003DC1" w:rsidRDefault="00003DC1" w:rsidP="00003DC1">
      <w:pPr>
        <w:pStyle w:val="NoSpacing"/>
        <w:rPr>
          <w:sz w:val="24"/>
          <w:szCs w:val="24"/>
        </w:rPr>
      </w:pPr>
      <w:r w:rsidRPr="00003DC1">
        <w:rPr>
          <w:sz w:val="24"/>
          <w:szCs w:val="24"/>
        </w:rPr>
        <w:t xml:space="preserve">CREATE TABLE </w:t>
      </w:r>
      <w:proofErr w:type="gramStart"/>
      <w:r w:rsidRPr="00003DC1">
        <w:rPr>
          <w:sz w:val="24"/>
          <w:szCs w:val="24"/>
        </w:rPr>
        <w:t>DEPARTMENT(</w:t>
      </w:r>
      <w:proofErr w:type="gramEnd"/>
      <w:r w:rsidRPr="00003DC1">
        <w:rPr>
          <w:sz w:val="24"/>
          <w:szCs w:val="24"/>
        </w:rPr>
        <w:t>DEPT_NO numeric(3) primary key NOT NULL, DEPT_NAME varchar(40) NOT NULL, DEPT_PHONE_NO numeric(10) NOT NULL, LOCATION varchar(40) NOT NULL, CHAIRPERSON_SSN numeric(9) NOT NULL UNIQUE, foreign key (CHAIRPERSON_SSN) references PROFESSOR(SSN));</w:t>
      </w:r>
    </w:p>
    <w:p w:rsidR="00003DC1" w:rsidRPr="00003DC1" w:rsidRDefault="00003DC1" w:rsidP="00003DC1">
      <w:pPr>
        <w:pStyle w:val="NoSpacing"/>
        <w:rPr>
          <w:sz w:val="24"/>
          <w:szCs w:val="24"/>
        </w:rPr>
      </w:pPr>
    </w:p>
    <w:p w:rsidR="00003DC1" w:rsidRPr="00003DC1" w:rsidRDefault="00003DC1" w:rsidP="00003DC1">
      <w:pPr>
        <w:pStyle w:val="NoSpacing"/>
        <w:rPr>
          <w:sz w:val="24"/>
          <w:szCs w:val="24"/>
        </w:rPr>
      </w:pPr>
      <w:r w:rsidRPr="00003DC1">
        <w:rPr>
          <w:sz w:val="24"/>
          <w:szCs w:val="24"/>
        </w:rPr>
        <w:t xml:space="preserve">CREATE TABLE </w:t>
      </w:r>
      <w:proofErr w:type="gramStart"/>
      <w:r w:rsidRPr="00003DC1">
        <w:rPr>
          <w:sz w:val="24"/>
          <w:szCs w:val="24"/>
        </w:rPr>
        <w:t>COURSE(</w:t>
      </w:r>
      <w:proofErr w:type="gramEnd"/>
      <w:r w:rsidRPr="00003DC1">
        <w:rPr>
          <w:sz w:val="24"/>
          <w:szCs w:val="24"/>
        </w:rPr>
        <w:t>COURSE_NO numeric(3) primary key NOT NULL, COURSE_TITLE varchar(40) NOT NULL, TEXTBOOK varchar(100) NOT NULL, UNITS numeric(1) NOT NULL, DEPT_NUM numeric(3) NOT NULL, foreign key (DEPT_NUM) references DEPARTMENT(DEPT_NO));</w:t>
      </w:r>
    </w:p>
    <w:p w:rsidR="00003DC1" w:rsidRPr="00003DC1" w:rsidRDefault="00003DC1" w:rsidP="00003DC1">
      <w:pPr>
        <w:pStyle w:val="NoSpacing"/>
        <w:rPr>
          <w:sz w:val="24"/>
          <w:szCs w:val="24"/>
        </w:rPr>
      </w:pPr>
    </w:p>
    <w:p w:rsidR="00003DC1" w:rsidRPr="00003DC1" w:rsidRDefault="00003DC1" w:rsidP="00003DC1">
      <w:pPr>
        <w:pStyle w:val="NoSpacing"/>
        <w:rPr>
          <w:sz w:val="24"/>
          <w:szCs w:val="24"/>
        </w:rPr>
      </w:pPr>
      <w:r w:rsidRPr="00003DC1">
        <w:rPr>
          <w:sz w:val="24"/>
          <w:szCs w:val="24"/>
        </w:rPr>
        <w:t>CREATE TABLE SECTION(COURSE_NUM numeric(3) NOT NULL, SECTION_NO numeric(2) NOT NULL, CLASSROOM varchar(10) NOT NULL, NUMBER_OF_SEATS numeric(3) NOT NULL, MEETINGDAYS varchar(7) NOT NULL, BEGINTIME varchar(5) NOT NULL, ENDTIME varchar(5) NOT NULL, PROFESSOR_SSN numeric(9) NOT NULL, primary key (COURSE_NUM, SECTION_NO), foreign key (COURSE_NUM) references COURSE(COURSE_NO), foreign key (PROFESSOR_SSN) references PROFESSOR(SSN));</w:t>
      </w:r>
    </w:p>
    <w:p w:rsidR="00003DC1" w:rsidRPr="00003DC1" w:rsidRDefault="00003DC1" w:rsidP="00003DC1">
      <w:pPr>
        <w:pStyle w:val="NoSpacing"/>
        <w:rPr>
          <w:sz w:val="24"/>
          <w:szCs w:val="24"/>
        </w:rPr>
      </w:pPr>
    </w:p>
    <w:p w:rsidR="00003DC1" w:rsidRPr="00003DC1" w:rsidRDefault="00003DC1" w:rsidP="00003DC1">
      <w:pPr>
        <w:pStyle w:val="NoSpacing"/>
        <w:rPr>
          <w:sz w:val="24"/>
          <w:szCs w:val="24"/>
        </w:rPr>
      </w:pPr>
      <w:r w:rsidRPr="00003DC1">
        <w:rPr>
          <w:sz w:val="24"/>
          <w:szCs w:val="24"/>
        </w:rPr>
        <w:t>CREATE TABLE STUDENT(CWID numeric(9) NOT NULL, STUDENT_NAME varchar(50) NOT NULL, STUDENT_ADDRESS varchar(255) NOT NULL, STUDENT_PHONE numeric(10) NOT NULL, MAJOR numeric(3) NOT NULL, MINOR numeric(3), foreign key (MAJOR) references DEPARTMENT(DEPT_NO), foreign key (MINOR) references DEPARTMENT(DEPT_NO));</w:t>
      </w:r>
    </w:p>
    <w:p w:rsidR="00003DC1" w:rsidRPr="00003DC1" w:rsidRDefault="00003DC1" w:rsidP="00003DC1">
      <w:pPr>
        <w:pStyle w:val="NoSpacing"/>
        <w:rPr>
          <w:sz w:val="24"/>
          <w:szCs w:val="24"/>
        </w:rPr>
      </w:pPr>
    </w:p>
    <w:p w:rsidR="00003DC1" w:rsidRPr="00003DC1" w:rsidRDefault="00003DC1" w:rsidP="00003DC1">
      <w:pPr>
        <w:pStyle w:val="NoSpacing"/>
        <w:rPr>
          <w:sz w:val="24"/>
          <w:szCs w:val="24"/>
        </w:rPr>
      </w:pPr>
      <w:r w:rsidRPr="00003DC1">
        <w:rPr>
          <w:sz w:val="24"/>
          <w:szCs w:val="24"/>
        </w:rPr>
        <w:t xml:space="preserve">CREATE TABLE ENROLL(COURSE_NUMBER numeric(3) NOT NULL, SECTION_NUMBER numeric(2) NOT NULL, CAMPUSWIDEID numeric(9) NOT NULL, GRADE </w:t>
      </w:r>
      <w:proofErr w:type="spellStart"/>
      <w:r w:rsidRPr="00003DC1">
        <w:rPr>
          <w:sz w:val="24"/>
          <w:szCs w:val="24"/>
        </w:rPr>
        <w:t>enum</w:t>
      </w:r>
      <w:proofErr w:type="spellEnd"/>
      <w:r w:rsidRPr="00003DC1">
        <w:rPr>
          <w:sz w:val="24"/>
          <w:szCs w:val="24"/>
        </w:rPr>
        <w:t>('A+', 'A', 'A-', 'B+', 'B', 'B-', 'C+', 'C', 'C-', 'D+', 'D', 'D-', 'F'), primary key (COURSE_NUMBER, SECTION_NUMBER, CAMPUSWIDEID), foreign key (COURSE_NUMBER, SECTION_NUMBER) references SECTION(COURSE_NUM, SECTION_NO));</w:t>
      </w:r>
    </w:p>
    <w:p w:rsidR="00003DC1" w:rsidRPr="00003DC1" w:rsidRDefault="00003DC1" w:rsidP="00003DC1">
      <w:pPr>
        <w:pStyle w:val="NoSpacing"/>
        <w:rPr>
          <w:sz w:val="24"/>
          <w:szCs w:val="24"/>
        </w:rPr>
      </w:pPr>
    </w:p>
    <w:p w:rsidR="00003DC1" w:rsidRDefault="00003DC1" w:rsidP="00003DC1">
      <w:pPr>
        <w:pStyle w:val="NoSpacing"/>
        <w:rPr>
          <w:sz w:val="24"/>
          <w:szCs w:val="24"/>
        </w:rPr>
      </w:pPr>
      <w:r w:rsidRPr="00003DC1">
        <w:rPr>
          <w:sz w:val="24"/>
          <w:szCs w:val="24"/>
        </w:rPr>
        <w:t xml:space="preserve">CREATE TABLE </w:t>
      </w:r>
      <w:proofErr w:type="gramStart"/>
      <w:r w:rsidRPr="00003DC1">
        <w:rPr>
          <w:sz w:val="24"/>
          <w:szCs w:val="24"/>
        </w:rPr>
        <w:t>PREREQ(</w:t>
      </w:r>
      <w:proofErr w:type="gramEnd"/>
      <w:r w:rsidRPr="00003DC1">
        <w:rPr>
          <w:sz w:val="24"/>
          <w:szCs w:val="24"/>
        </w:rPr>
        <w:t>CNUM numeric(3) NOT NULL, PREREQCNUM numeric(3) NOT NULL, primary key (CNUM, PREREQCNUM), foreign key (CNUM) references COURSE(COURSE_NO), foreign key (PREREQCNUM) references COURSE(COURSE_NO));</w:t>
      </w:r>
    </w:p>
    <w:p w:rsidR="00003DC1" w:rsidRDefault="00003D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3DC1" w:rsidRPr="00003DC1" w:rsidRDefault="00003DC1" w:rsidP="00003DC1">
      <w:pPr>
        <w:pStyle w:val="NoSpacing"/>
        <w:rPr>
          <w:b/>
          <w:sz w:val="24"/>
          <w:szCs w:val="24"/>
        </w:rPr>
      </w:pPr>
      <w:r w:rsidRPr="00003DC1">
        <w:rPr>
          <w:b/>
          <w:sz w:val="24"/>
          <w:szCs w:val="24"/>
        </w:rPr>
        <w:lastRenderedPageBreak/>
        <w:t>SQL:</w:t>
      </w:r>
    </w:p>
    <w:p w:rsidR="00003DC1" w:rsidRDefault="00003DC1" w:rsidP="00003DC1">
      <w:pPr>
        <w:pStyle w:val="NoSpacing"/>
        <w:rPr>
          <w:sz w:val="24"/>
          <w:szCs w:val="24"/>
        </w:rPr>
      </w:pPr>
    </w:p>
    <w:p w:rsidR="00003DC1" w:rsidRPr="00003DC1" w:rsidRDefault="00003DC1" w:rsidP="00003DC1">
      <w:pPr>
        <w:pStyle w:val="NoSpacing"/>
        <w:rPr>
          <w:sz w:val="24"/>
          <w:szCs w:val="24"/>
        </w:rPr>
      </w:pPr>
      <w:r w:rsidRPr="00003DC1">
        <w:rPr>
          <w:sz w:val="24"/>
          <w:szCs w:val="24"/>
        </w:rPr>
        <w:t>Professors:</w:t>
      </w:r>
    </w:p>
    <w:p w:rsidR="00003DC1" w:rsidRPr="00003DC1" w:rsidRDefault="00003DC1" w:rsidP="00003DC1">
      <w:pPr>
        <w:pStyle w:val="NoSpacing"/>
        <w:rPr>
          <w:sz w:val="24"/>
          <w:szCs w:val="24"/>
        </w:rPr>
      </w:pPr>
    </w:p>
    <w:p w:rsidR="00003DC1" w:rsidRPr="00003DC1" w:rsidRDefault="00003DC1" w:rsidP="00003DC1">
      <w:pPr>
        <w:pStyle w:val="NoSpacing"/>
        <w:rPr>
          <w:sz w:val="24"/>
          <w:szCs w:val="24"/>
        </w:rPr>
      </w:pPr>
      <w:r w:rsidRPr="00003DC1">
        <w:rPr>
          <w:sz w:val="24"/>
          <w:szCs w:val="24"/>
        </w:rPr>
        <w:tab/>
        <w:t>a. "SELECT COURSE_TITLE, CLASSROOM, MEETINGDAYS, BEGINTIME, ENDTIME FROM COURSE, SECTION, PROFESSOR WHERE PROFESSOR_SSN = SSN AND COURSE_NO = COURSE_NUM AND PROFESSOR_SSN = '"</w:t>
      </w:r>
      <w:proofErr w:type="gramStart"/>
      <w:r w:rsidRPr="00003DC1">
        <w:rPr>
          <w:sz w:val="24"/>
          <w:szCs w:val="24"/>
        </w:rPr>
        <w:t>.$</w:t>
      </w:r>
      <w:proofErr w:type="gramEnd"/>
      <w:r w:rsidRPr="00003DC1">
        <w:rPr>
          <w:sz w:val="24"/>
          <w:szCs w:val="24"/>
        </w:rPr>
        <w:t>_POST["</w:t>
      </w:r>
      <w:proofErr w:type="spellStart"/>
      <w:r w:rsidRPr="00003DC1">
        <w:rPr>
          <w:sz w:val="24"/>
          <w:szCs w:val="24"/>
        </w:rPr>
        <w:t>ssn</w:t>
      </w:r>
      <w:proofErr w:type="spellEnd"/>
      <w:r w:rsidRPr="00003DC1">
        <w:rPr>
          <w:sz w:val="24"/>
          <w:szCs w:val="24"/>
        </w:rPr>
        <w:t>"]."';"</w:t>
      </w:r>
    </w:p>
    <w:p w:rsidR="00003DC1" w:rsidRPr="00003DC1" w:rsidRDefault="00003DC1" w:rsidP="00003DC1">
      <w:pPr>
        <w:pStyle w:val="NoSpacing"/>
        <w:rPr>
          <w:sz w:val="24"/>
          <w:szCs w:val="24"/>
        </w:rPr>
      </w:pPr>
    </w:p>
    <w:p w:rsidR="00003DC1" w:rsidRPr="00003DC1" w:rsidRDefault="00003DC1" w:rsidP="00003DC1">
      <w:pPr>
        <w:pStyle w:val="NoSpacing"/>
        <w:rPr>
          <w:sz w:val="24"/>
          <w:szCs w:val="24"/>
        </w:rPr>
      </w:pPr>
      <w:r w:rsidRPr="00003DC1">
        <w:rPr>
          <w:sz w:val="24"/>
          <w:szCs w:val="24"/>
        </w:rPr>
        <w:tab/>
        <w:t xml:space="preserve">b. "SELECT GRADE, </w:t>
      </w:r>
      <w:proofErr w:type="gramStart"/>
      <w:r w:rsidRPr="00003DC1">
        <w:rPr>
          <w:sz w:val="24"/>
          <w:szCs w:val="24"/>
        </w:rPr>
        <w:t>COUNT(</w:t>
      </w:r>
      <w:proofErr w:type="gramEnd"/>
      <w:r w:rsidRPr="00003DC1">
        <w:rPr>
          <w:sz w:val="24"/>
          <w:szCs w:val="24"/>
        </w:rPr>
        <w:t>*) FROM SECTION, ENROLL WHERE COURSE_NUM = COURSE_NUMBER AND SECTION_NO = SECTION_NUMBER AND COURSE_NUM = '".$_POST["</w:t>
      </w:r>
      <w:proofErr w:type="spellStart"/>
      <w:r w:rsidRPr="00003DC1">
        <w:rPr>
          <w:sz w:val="24"/>
          <w:szCs w:val="24"/>
        </w:rPr>
        <w:t>course_num</w:t>
      </w:r>
      <w:proofErr w:type="spellEnd"/>
      <w:r w:rsidRPr="00003DC1">
        <w:rPr>
          <w:sz w:val="24"/>
          <w:szCs w:val="24"/>
        </w:rPr>
        <w:t>"]."' AND SECTION_NO ='"</w:t>
      </w:r>
      <w:proofErr w:type="gramStart"/>
      <w:r w:rsidRPr="00003DC1">
        <w:rPr>
          <w:sz w:val="24"/>
          <w:szCs w:val="24"/>
        </w:rPr>
        <w:t>.$</w:t>
      </w:r>
      <w:proofErr w:type="gramEnd"/>
      <w:r w:rsidRPr="00003DC1">
        <w:rPr>
          <w:sz w:val="24"/>
          <w:szCs w:val="24"/>
        </w:rPr>
        <w:t>_POST["</w:t>
      </w:r>
      <w:proofErr w:type="spellStart"/>
      <w:r w:rsidRPr="00003DC1">
        <w:rPr>
          <w:sz w:val="24"/>
          <w:szCs w:val="24"/>
        </w:rPr>
        <w:t>section_no</w:t>
      </w:r>
      <w:proofErr w:type="spellEnd"/>
      <w:r w:rsidRPr="00003DC1">
        <w:rPr>
          <w:sz w:val="24"/>
          <w:szCs w:val="24"/>
        </w:rPr>
        <w:t>"]."' GROUP BY GRADE;"</w:t>
      </w:r>
    </w:p>
    <w:p w:rsidR="00003DC1" w:rsidRPr="00003DC1" w:rsidRDefault="00003DC1" w:rsidP="00003DC1">
      <w:pPr>
        <w:pStyle w:val="NoSpacing"/>
        <w:rPr>
          <w:sz w:val="24"/>
          <w:szCs w:val="24"/>
        </w:rPr>
      </w:pPr>
    </w:p>
    <w:p w:rsidR="00003DC1" w:rsidRPr="00003DC1" w:rsidRDefault="00003DC1" w:rsidP="00003DC1">
      <w:pPr>
        <w:pStyle w:val="NoSpacing"/>
        <w:rPr>
          <w:sz w:val="24"/>
          <w:szCs w:val="24"/>
        </w:rPr>
      </w:pPr>
      <w:r w:rsidRPr="00003DC1">
        <w:rPr>
          <w:sz w:val="24"/>
          <w:szCs w:val="24"/>
        </w:rPr>
        <w:t>Students:</w:t>
      </w:r>
    </w:p>
    <w:p w:rsidR="00003DC1" w:rsidRPr="00003DC1" w:rsidRDefault="00003DC1" w:rsidP="00003DC1">
      <w:pPr>
        <w:pStyle w:val="NoSpacing"/>
        <w:rPr>
          <w:sz w:val="24"/>
          <w:szCs w:val="24"/>
        </w:rPr>
      </w:pPr>
    </w:p>
    <w:p w:rsidR="00003DC1" w:rsidRPr="00003DC1" w:rsidRDefault="00003DC1" w:rsidP="00003DC1">
      <w:pPr>
        <w:pStyle w:val="NoSpacing"/>
        <w:rPr>
          <w:sz w:val="24"/>
          <w:szCs w:val="24"/>
        </w:rPr>
      </w:pPr>
      <w:r w:rsidRPr="00003DC1">
        <w:rPr>
          <w:sz w:val="24"/>
          <w:szCs w:val="24"/>
        </w:rPr>
        <w:tab/>
        <w:t xml:space="preserve">a. "SELECT SECTION_NO, CLASSROOM, MEETINGDAYS, BEGINTIME, ENDTIME, </w:t>
      </w:r>
      <w:proofErr w:type="gramStart"/>
      <w:r w:rsidRPr="00003DC1">
        <w:rPr>
          <w:sz w:val="24"/>
          <w:szCs w:val="24"/>
        </w:rPr>
        <w:t>COUNT(</w:t>
      </w:r>
      <w:proofErr w:type="gramEnd"/>
      <w:r w:rsidRPr="00003DC1">
        <w:rPr>
          <w:sz w:val="24"/>
          <w:szCs w:val="24"/>
        </w:rPr>
        <w:t>*) FROM SECTION, ENROLL WHERE COURSE_NUM = COURSE_NUMBER AND SECTION_NO = SECTION_NUMBER AND COURSE_NUM = '".$_POST["</w:t>
      </w:r>
      <w:proofErr w:type="spellStart"/>
      <w:r w:rsidRPr="00003DC1">
        <w:rPr>
          <w:sz w:val="24"/>
          <w:szCs w:val="24"/>
        </w:rPr>
        <w:t>course_num</w:t>
      </w:r>
      <w:proofErr w:type="spellEnd"/>
      <w:r w:rsidRPr="00003DC1">
        <w:rPr>
          <w:sz w:val="24"/>
          <w:szCs w:val="24"/>
        </w:rPr>
        <w:t>"]."' GROUP BY SECTION_NO;"</w:t>
      </w:r>
    </w:p>
    <w:p w:rsidR="00003DC1" w:rsidRPr="00003DC1" w:rsidRDefault="00003DC1" w:rsidP="00003DC1">
      <w:pPr>
        <w:pStyle w:val="NoSpacing"/>
        <w:rPr>
          <w:sz w:val="24"/>
          <w:szCs w:val="24"/>
        </w:rPr>
      </w:pPr>
    </w:p>
    <w:p w:rsidR="00003DC1" w:rsidRDefault="00003DC1" w:rsidP="00003DC1">
      <w:pPr>
        <w:pStyle w:val="NoSpacing"/>
        <w:rPr>
          <w:sz w:val="24"/>
          <w:szCs w:val="24"/>
        </w:rPr>
      </w:pPr>
      <w:r w:rsidRPr="00003DC1">
        <w:rPr>
          <w:sz w:val="24"/>
          <w:szCs w:val="24"/>
        </w:rPr>
        <w:tab/>
        <w:t>b. "SELECT COURSE_NO, COURSE_TITLE, GRADE FROM COURSE, ENROLL WHERE COURSE_NO = COURSE_NUMBER AND CAMPUSWIDEID = '"</w:t>
      </w:r>
      <w:proofErr w:type="gramStart"/>
      <w:r w:rsidRPr="00003DC1">
        <w:rPr>
          <w:sz w:val="24"/>
          <w:szCs w:val="24"/>
        </w:rPr>
        <w:t>.$</w:t>
      </w:r>
      <w:proofErr w:type="gramEnd"/>
      <w:r w:rsidRPr="00003DC1">
        <w:rPr>
          <w:sz w:val="24"/>
          <w:szCs w:val="24"/>
        </w:rPr>
        <w:t>_POST["</w:t>
      </w:r>
      <w:proofErr w:type="spellStart"/>
      <w:r w:rsidRPr="00003DC1">
        <w:rPr>
          <w:sz w:val="24"/>
          <w:szCs w:val="24"/>
        </w:rPr>
        <w:t>campuswideid</w:t>
      </w:r>
      <w:proofErr w:type="spellEnd"/>
      <w:r w:rsidRPr="00003DC1">
        <w:rPr>
          <w:sz w:val="24"/>
          <w:szCs w:val="24"/>
        </w:rPr>
        <w:t>"]."';"</w:t>
      </w:r>
    </w:p>
    <w:p w:rsidR="00003DC1" w:rsidRDefault="00003D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3DC1" w:rsidRPr="00003DC1" w:rsidRDefault="00003DC1" w:rsidP="00003DC1">
      <w:pPr>
        <w:pStyle w:val="NoSpacing"/>
        <w:rPr>
          <w:b/>
          <w:sz w:val="24"/>
          <w:szCs w:val="24"/>
        </w:rPr>
      </w:pPr>
      <w:r w:rsidRPr="00003DC1">
        <w:rPr>
          <w:b/>
          <w:sz w:val="24"/>
          <w:szCs w:val="24"/>
        </w:rPr>
        <w:lastRenderedPageBreak/>
        <w:t>index.html:</w:t>
      </w:r>
    </w:p>
    <w:p w:rsidR="00003DC1" w:rsidRDefault="00003DC1" w:rsidP="00003DC1">
      <w:pPr>
        <w:pStyle w:val="NoSpacing"/>
        <w:rPr>
          <w:sz w:val="24"/>
          <w:szCs w:val="24"/>
        </w:rPr>
      </w:pP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proofErr w:type="gramStart"/>
      <w:r w:rsidRPr="00003DC1">
        <w:rPr>
          <w:rFonts w:ascii="Consolas" w:hAnsi="Consolas"/>
          <w:sz w:val="24"/>
          <w:szCs w:val="24"/>
        </w:rPr>
        <w:t>&lt;!DOCTYPE</w:t>
      </w:r>
      <w:proofErr w:type="gramEnd"/>
      <w:r w:rsidRPr="00003DC1">
        <w:rPr>
          <w:rFonts w:ascii="Consolas" w:hAnsi="Consolas"/>
          <w:sz w:val="24"/>
          <w:szCs w:val="24"/>
        </w:rPr>
        <w:t xml:space="preserve"> html&gt;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</w:t>
      </w:r>
      <w:proofErr w:type="gramStart"/>
      <w:r w:rsidRPr="00003DC1">
        <w:rPr>
          <w:rFonts w:ascii="Consolas" w:hAnsi="Consolas"/>
          <w:sz w:val="24"/>
          <w:szCs w:val="24"/>
        </w:rPr>
        <w:t>html</w:t>
      </w:r>
      <w:proofErr w:type="gramEnd"/>
      <w:r w:rsidRPr="00003DC1">
        <w:rPr>
          <w:rFonts w:ascii="Consolas" w:hAnsi="Consolas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</w:t>
      </w:r>
      <w:proofErr w:type="gramStart"/>
      <w:r w:rsidRPr="00003DC1">
        <w:rPr>
          <w:rFonts w:ascii="Consolas" w:hAnsi="Consolas"/>
          <w:sz w:val="24"/>
          <w:szCs w:val="24"/>
        </w:rPr>
        <w:t>head</w:t>
      </w:r>
      <w:proofErr w:type="gramEnd"/>
      <w:r w:rsidRPr="00003DC1">
        <w:rPr>
          <w:rFonts w:ascii="Consolas" w:hAnsi="Consolas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&lt;link </w:t>
      </w:r>
      <w:proofErr w:type="spellStart"/>
      <w:r w:rsidRPr="00003DC1">
        <w:rPr>
          <w:rFonts w:ascii="Consolas" w:hAnsi="Consolas"/>
          <w:sz w:val="24"/>
          <w:szCs w:val="24"/>
        </w:rPr>
        <w:t>rel</w:t>
      </w:r>
      <w:proofErr w:type="spellEnd"/>
      <w:r w:rsidRPr="00003DC1">
        <w:rPr>
          <w:rFonts w:ascii="Consolas" w:hAnsi="Consolas"/>
          <w:sz w:val="24"/>
          <w:szCs w:val="24"/>
        </w:rPr>
        <w:t xml:space="preserve">="stylesheet" </w:t>
      </w:r>
      <w:proofErr w:type="spellStart"/>
      <w:r w:rsidRPr="00003DC1">
        <w:rPr>
          <w:rFonts w:ascii="Consolas" w:hAnsi="Consolas"/>
          <w:sz w:val="24"/>
          <w:szCs w:val="24"/>
        </w:rPr>
        <w:t>href</w:t>
      </w:r>
      <w:proofErr w:type="spellEnd"/>
      <w:r w:rsidRPr="00003DC1">
        <w:rPr>
          <w:rFonts w:ascii="Consolas" w:hAnsi="Consolas"/>
          <w:sz w:val="24"/>
          <w:szCs w:val="24"/>
        </w:rPr>
        <w:t>="https://use.fontawesome.com/releases/v5.7.0/</w:t>
      </w:r>
      <w:proofErr w:type="spellStart"/>
      <w:r w:rsidRPr="00003DC1">
        <w:rPr>
          <w:rFonts w:ascii="Consolas" w:hAnsi="Consolas"/>
          <w:sz w:val="24"/>
          <w:szCs w:val="24"/>
        </w:rPr>
        <w:t>css</w:t>
      </w:r>
      <w:proofErr w:type="spellEnd"/>
      <w:r w:rsidRPr="00003DC1">
        <w:rPr>
          <w:rFonts w:ascii="Consolas" w:hAnsi="Consolas"/>
          <w:sz w:val="24"/>
          <w:szCs w:val="24"/>
        </w:rPr>
        <w:t xml:space="preserve">/all.css" integrity="sha384-lZN37f5QGtY3VHgisS14W3ExzMWZxybE1SJSEsQp9S+oqd12jhcu+A56Ebc1zFSJ" </w:t>
      </w:r>
      <w:proofErr w:type="spellStart"/>
      <w:r w:rsidRPr="00003DC1">
        <w:rPr>
          <w:rFonts w:ascii="Consolas" w:hAnsi="Consolas"/>
          <w:sz w:val="24"/>
          <w:szCs w:val="24"/>
        </w:rPr>
        <w:t>crossorigin</w:t>
      </w:r>
      <w:proofErr w:type="spellEnd"/>
      <w:r w:rsidRPr="00003DC1">
        <w:rPr>
          <w:rFonts w:ascii="Consolas" w:hAnsi="Consolas"/>
          <w:sz w:val="24"/>
          <w:szCs w:val="24"/>
        </w:rPr>
        <w:t>="anonymous"&gt;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&lt;link </w:t>
      </w:r>
      <w:proofErr w:type="spellStart"/>
      <w:r w:rsidRPr="00003DC1">
        <w:rPr>
          <w:rFonts w:ascii="Consolas" w:hAnsi="Consolas"/>
          <w:sz w:val="24"/>
          <w:szCs w:val="24"/>
        </w:rPr>
        <w:t>rel</w:t>
      </w:r>
      <w:proofErr w:type="spellEnd"/>
      <w:r w:rsidRPr="00003DC1">
        <w:rPr>
          <w:rFonts w:ascii="Consolas" w:hAnsi="Consolas"/>
          <w:sz w:val="24"/>
          <w:szCs w:val="24"/>
        </w:rPr>
        <w:t xml:space="preserve">="stylesheet" </w:t>
      </w:r>
      <w:proofErr w:type="spellStart"/>
      <w:r w:rsidRPr="00003DC1">
        <w:rPr>
          <w:rFonts w:ascii="Consolas" w:hAnsi="Consolas"/>
          <w:sz w:val="24"/>
          <w:szCs w:val="24"/>
        </w:rPr>
        <w:t>href</w:t>
      </w:r>
      <w:proofErr w:type="spellEnd"/>
      <w:r w:rsidRPr="00003DC1">
        <w:rPr>
          <w:rFonts w:ascii="Consolas" w:hAnsi="Consolas"/>
          <w:sz w:val="24"/>
          <w:szCs w:val="24"/>
        </w:rPr>
        <w:t>="include/styles.css"&gt;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</w:t>
      </w:r>
      <w:proofErr w:type="gramStart"/>
      <w:r w:rsidRPr="00003DC1">
        <w:rPr>
          <w:rFonts w:ascii="Consolas" w:hAnsi="Consolas"/>
          <w:sz w:val="24"/>
          <w:szCs w:val="24"/>
        </w:rPr>
        <w:t>title&gt;</w:t>
      </w:r>
      <w:proofErr w:type="gramEnd"/>
      <w:r w:rsidRPr="00003DC1">
        <w:rPr>
          <w:rFonts w:ascii="Consolas" w:hAnsi="Consolas"/>
          <w:sz w:val="24"/>
          <w:szCs w:val="24"/>
        </w:rPr>
        <w:t>Home&lt;/title&gt;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</w:t>
      </w:r>
      <w:proofErr w:type="gramStart"/>
      <w:r w:rsidRPr="00003DC1">
        <w:rPr>
          <w:rFonts w:ascii="Consolas" w:hAnsi="Consolas"/>
          <w:sz w:val="24"/>
          <w:szCs w:val="24"/>
        </w:rPr>
        <w:t>style</w:t>
      </w:r>
      <w:proofErr w:type="gramEnd"/>
      <w:r w:rsidRPr="00003DC1">
        <w:rPr>
          <w:rFonts w:ascii="Consolas" w:hAnsi="Consolas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.</w:t>
      </w:r>
      <w:proofErr w:type="spellStart"/>
      <w:r w:rsidRPr="00003DC1">
        <w:rPr>
          <w:rFonts w:ascii="Consolas" w:hAnsi="Consolas"/>
          <w:sz w:val="24"/>
          <w:szCs w:val="24"/>
        </w:rPr>
        <w:t>buttonT</w:t>
      </w:r>
      <w:proofErr w:type="spellEnd"/>
      <w:r w:rsidRPr="00003DC1">
        <w:rPr>
          <w:rFonts w:ascii="Consolas" w:hAnsi="Consolas"/>
          <w:sz w:val="24"/>
          <w:szCs w:val="24"/>
        </w:rPr>
        <w:t xml:space="preserve"> {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background-color</w:t>
      </w:r>
      <w:proofErr w:type="gramEnd"/>
      <w:r w:rsidRPr="00003DC1">
        <w:rPr>
          <w:rFonts w:ascii="Consolas" w:hAnsi="Consolas"/>
          <w:sz w:val="24"/>
          <w:szCs w:val="24"/>
        </w:rPr>
        <w:t>: #91A8d0;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border</w:t>
      </w:r>
      <w:proofErr w:type="gramEnd"/>
      <w:r w:rsidRPr="00003DC1">
        <w:rPr>
          <w:rFonts w:ascii="Consolas" w:hAnsi="Consolas"/>
          <w:sz w:val="24"/>
          <w:szCs w:val="24"/>
        </w:rPr>
        <w:t>: none;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color</w:t>
      </w:r>
      <w:proofErr w:type="gramEnd"/>
      <w:r w:rsidRPr="00003DC1">
        <w:rPr>
          <w:rFonts w:ascii="Consolas" w:hAnsi="Consolas"/>
          <w:sz w:val="24"/>
          <w:szCs w:val="24"/>
        </w:rPr>
        <w:t>: black;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padding</w:t>
      </w:r>
      <w:proofErr w:type="gramEnd"/>
      <w:r w:rsidRPr="00003DC1">
        <w:rPr>
          <w:rFonts w:ascii="Consolas" w:hAnsi="Consolas"/>
          <w:sz w:val="24"/>
          <w:szCs w:val="24"/>
        </w:rPr>
        <w:t>: 18px 40px;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text-</w:t>
      </w:r>
      <w:proofErr w:type="gramEnd"/>
      <w:r w:rsidRPr="00003DC1">
        <w:rPr>
          <w:rFonts w:ascii="Consolas" w:hAnsi="Consolas"/>
          <w:sz w:val="24"/>
          <w:szCs w:val="24"/>
        </w:rPr>
        <w:t>align: center;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text-decoration</w:t>
      </w:r>
      <w:proofErr w:type="gramEnd"/>
      <w:r w:rsidRPr="00003DC1">
        <w:rPr>
          <w:rFonts w:ascii="Consolas" w:hAnsi="Consolas"/>
          <w:sz w:val="24"/>
          <w:szCs w:val="24"/>
        </w:rPr>
        <w:t>: none;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display</w:t>
      </w:r>
      <w:proofErr w:type="gramEnd"/>
      <w:r w:rsidRPr="00003DC1">
        <w:rPr>
          <w:rFonts w:ascii="Consolas" w:hAnsi="Consolas"/>
          <w:sz w:val="24"/>
          <w:szCs w:val="24"/>
        </w:rPr>
        <w:t>: inline-block;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font-size</w:t>
      </w:r>
      <w:proofErr w:type="gramEnd"/>
      <w:r w:rsidRPr="00003DC1">
        <w:rPr>
          <w:rFonts w:ascii="Consolas" w:hAnsi="Consolas"/>
          <w:sz w:val="24"/>
          <w:szCs w:val="24"/>
        </w:rPr>
        <w:t>: 16px;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margin</w:t>
      </w:r>
      <w:proofErr w:type="gramEnd"/>
      <w:r w:rsidRPr="00003DC1">
        <w:rPr>
          <w:rFonts w:ascii="Consolas" w:hAnsi="Consolas"/>
          <w:sz w:val="24"/>
          <w:szCs w:val="24"/>
        </w:rPr>
        <w:t>: 4px 2px;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cursor</w:t>
      </w:r>
      <w:proofErr w:type="gramEnd"/>
      <w:r w:rsidRPr="00003DC1">
        <w:rPr>
          <w:rFonts w:ascii="Consolas" w:hAnsi="Consolas"/>
          <w:sz w:val="24"/>
          <w:szCs w:val="24"/>
        </w:rPr>
        <w:t>: pointer;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box-shadow</w:t>
      </w:r>
      <w:proofErr w:type="gramEnd"/>
      <w:r w:rsidRPr="00003DC1">
        <w:rPr>
          <w:rFonts w:ascii="Consolas" w:hAnsi="Consolas"/>
          <w:sz w:val="24"/>
          <w:szCs w:val="24"/>
        </w:rPr>
        <w:t xml:space="preserve">: 0 8px 16px 0 </w:t>
      </w:r>
      <w:proofErr w:type="spellStart"/>
      <w:r w:rsidRPr="00003DC1">
        <w:rPr>
          <w:rFonts w:ascii="Consolas" w:hAnsi="Consolas"/>
          <w:sz w:val="24"/>
          <w:szCs w:val="24"/>
        </w:rPr>
        <w:t>rgba</w:t>
      </w:r>
      <w:proofErr w:type="spellEnd"/>
      <w:r w:rsidRPr="00003DC1">
        <w:rPr>
          <w:rFonts w:ascii="Consolas" w:hAnsi="Consolas"/>
          <w:sz w:val="24"/>
          <w:szCs w:val="24"/>
        </w:rPr>
        <w:t xml:space="preserve">(0,0,0,0.2), 0 6px 20px 0 </w:t>
      </w:r>
      <w:proofErr w:type="spellStart"/>
      <w:r w:rsidRPr="00003DC1">
        <w:rPr>
          <w:rFonts w:ascii="Consolas" w:hAnsi="Consolas"/>
          <w:sz w:val="24"/>
          <w:szCs w:val="24"/>
        </w:rPr>
        <w:t>rgba</w:t>
      </w:r>
      <w:proofErr w:type="spellEnd"/>
      <w:r w:rsidRPr="00003DC1">
        <w:rPr>
          <w:rFonts w:ascii="Consolas" w:hAnsi="Consolas"/>
          <w:sz w:val="24"/>
          <w:szCs w:val="24"/>
        </w:rPr>
        <w:t>(0,0,0,0.19);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 w:rsidRPr="00003DC1">
        <w:rPr>
          <w:rFonts w:ascii="Consolas" w:hAnsi="Consolas"/>
          <w:sz w:val="24"/>
          <w:szCs w:val="24"/>
        </w:rPr>
        <w:t>justify-content:</w:t>
      </w:r>
      <w:proofErr w:type="gramEnd"/>
      <w:r w:rsidRPr="00003DC1">
        <w:rPr>
          <w:rFonts w:ascii="Consolas" w:hAnsi="Consolas"/>
          <w:sz w:val="24"/>
          <w:szCs w:val="24"/>
        </w:rPr>
        <w:t>center</w:t>
      </w:r>
      <w:proofErr w:type="spellEnd"/>
      <w:r w:rsidRPr="00003DC1">
        <w:rPr>
          <w:rFonts w:ascii="Consolas" w:hAnsi="Consolas"/>
          <w:sz w:val="24"/>
          <w:szCs w:val="24"/>
        </w:rPr>
        <w:t>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}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.</w:t>
      </w:r>
      <w:proofErr w:type="spellStart"/>
      <w:r w:rsidRPr="00003DC1">
        <w:rPr>
          <w:rFonts w:ascii="Consolas" w:hAnsi="Consolas"/>
          <w:sz w:val="24"/>
          <w:szCs w:val="24"/>
        </w:rPr>
        <w:t>buttonS</w:t>
      </w:r>
      <w:proofErr w:type="spellEnd"/>
      <w:r w:rsidRPr="00003DC1">
        <w:rPr>
          <w:rFonts w:ascii="Consolas" w:hAnsi="Consolas"/>
          <w:sz w:val="24"/>
          <w:szCs w:val="24"/>
        </w:rPr>
        <w:t xml:space="preserve"> {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background-color</w:t>
      </w:r>
      <w:proofErr w:type="gramEnd"/>
      <w:r w:rsidRPr="00003DC1">
        <w:rPr>
          <w:rFonts w:ascii="Consolas" w:hAnsi="Consolas"/>
          <w:sz w:val="24"/>
          <w:szCs w:val="24"/>
        </w:rPr>
        <w:t>: #f7cac9;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border</w:t>
      </w:r>
      <w:proofErr w:type="gramEnd"/>
      <w:r w:rsidRPr="00003DC1">
        <w:rPr>
          <w:rFonts w:ascii="Consolas" w:hAnsi="Consolas"/>
          <w:sz w:val="24"/>
          <w:szCs w:val="24"/>
        </w:rPr>
        <w:t>: none;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color</w:t>
      </w:r>
      <w:proofErr w:type="gramEnd"/>
      <w:r w:rsidRPr="00003DC1">
        <w:rPr>
          <w:rFonts w:ascii="Consolas" w:hAnsi="Consolas"/>
          <w:sz w:val="24"/>
          <w:szCs w:val="24"/>
        </w:rPr>
        <w:t>: black;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padding</w:t>
      </w:r>
      <w:proofErr w:type="gramEnd"/>
      <w:r w:rsidRPr="00003DC1">
        <w:rPr>
          <w:rFonts w:ascii="Consolas" w:hAnsi="Consolas"/>
          <w:sz w:val="24"/>
          <w:szCs w:val="24"/>
        </w:rPr>
        <w:t>: 18px 40px;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text-</w:t>
      </w:r>
      <w:proofErr w:type="gramEnd"/>
      <w:r w:rsidRPr="00003DC1">
        <w:rPr>
          <w:rFonts w:ascii="Consolas" w:hAnsi="Consolas"/>
          <w:sz w:val="24"/>
          <w:szCs w:val="24"/>
        </w:rPr>
        <w:t>align: center;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text-decoration</w:t>
      </w:r>
      <w:proofErr w:type="gramEnd"/>
      <w:r w:rsidRPr="00003DC1">
        <w:rPr>
          <w:rFonts w:ascii="Consolas" w:hAnsi="Consolas"/>
          <w:sz w:val="24"/>
          <w:szCs w:val="24"/>
        </w:rPr>
        <w:t>: none;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display</w:t>
      </w:r>
      <w:proofErr w:type="gramEnd"/>
      <w:r w:rsidRPr="00003DC1">
        <w:rPr>
          <w:rFonts w:ascii="Consolas" w:hAnsi="Consolas"/>
          <w:sz w:val="24"/>
          <w:szCs w:val="24"/>
        </w:rPr>
        <w:t>: inline-block;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font-size</w:t>
      </w:r>
      <w:proofErr w:type="gramEnd"/>
      <w:r w:rsidRPr="00003DC1">
        <w:rPr>
          <w:rFonts w:ascii="Consolas" w:hAnsi="Consolas"/>
          <w:sz w:val="24"/>
          <w:szCs w:val="24"/>
        </w:rPr>
        <w:t>: 16px;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margin</w:t>
      </w:r>
      <w:proofErr w:type="gramEnd"/>
      <w:r w:rsidRPr="00003DC1">
        <w:rPr>
          <w:rFonts w:ascii="Consolas" w:hAnsi="Consolas"/>
          <w:sz w:val="24"/>
          <w:szCs w:val="24"/>
        </w:rPr>
        <w:t>: 4px 2px;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cursor</w:t>
      </w:r>
      <w:proofErr w:type="gramEnd"/>
      <w:r w:rsidRPr="00003DC1">
        <w:rPr>
          <w:rFonts w:ascii="Consolas" w:hAnsi="Consolas"/>
          <w:sz w:val="24"/>
          <w:szCs w:val="24"/>
        </w:rPr>
        <w:t>: pointer;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box-shadow</w:t>
      </w:r>
      <w:proofErr w:type="gramEnd"/>
      <w:r w:rsidRPr="00003DC1">
        <w:rPr>
          <w:rFonts w:ascii="Consolas" w:hAnsi="Consolas"/>
          <w:sz w:val="24"/>
          <w:szCs w:val="24"/>
        </w:rPr>
        <w:t xml:space="preserve">: 0 8px 16px 0 </w:t>
      </w:r>
      <w:proofErr w:type="spellStart"/>
      <w:r w:rsidRPr="00003DC1">
        <w:rPr>
          <w:rFonts w:ascii="Consolas" w:hAnsi="Consolas"/>
          <w:sz w:val="24"/>
          <w:szCs w:val="24"/>
        </w:rPr>
        <w:t>rgba</w:t>
      </w:r>
      <w:proofErr w:type="spellEnd"/>
      <w:r w:rsidRPr="00003DC1">
        <w:rPr>
          <w:rFonts w:ascii="Consolas" w:hAnsi="Consolas"/>
          <w:sz w:val="24"/>
          <w:szCs w:val="24"/>
        </w:rPr>
        <w:t xml:space="preserve">(0,0,0,0.2), 0 6px 20px 0 </w:t>
      </w:r>
      <w:proofErr w:type="spellStart"/>
      <w:r w:rsidRPr="00003DC1">
        <w:rPr>
          <w:rFonts w:ascii="Consolas" w:hAnsi="Consolas"/>
          <w:sz w:val="24"/>
          <w:szCs w:val="24"/>
        </w:rPr>
        <w:t>rgba</w:t>
      </w:r>
      <w:proofErr w:type="spellEnd"/>
      <w:r w:rsidRPr="00003DC1">
        <w:rPr>
          <w:rFonts w:ascii="Consolas" w:hAnsi="Consolas"/>
          <w:sz w:val="24"/>
          <w:szCs w:val="24"/>
        </w:rPr>
        <w:t>(0,0,0,0.19);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 w:rsidRPr="00003DC1">
        <w:rPr>
          <w:rFonts w:ascii="Consolas" w:hAnsi="Consolas"/>
          <w:sz w:val="24"/>
          <w:szCs w:val="24"/>
        </w:rPr>
        <w:t>justify-content:</w:t>
      </w:r>
      <w:proofErr w:type="gramEnd"/>
      <w:r w:rsidRPr="00003DC1">
        <w:rPr>
          <w:rFonts w:ascii="Consolas" w:hAnsi="Consolas"/>
          <w:sz w:val="24"/>
          <w:szCs w:val="24"/>
        </w:rPr>
        <w:t>center</w:t>
      </w:r>
      <w:proofErr w:type="spellEnd"/>
      <w:r w:rsidRPr="00003DC1">
        <w:rPr>
          <w:rFonts w:ascii="Consolas" w:hAnsi="Consolas"/>
          <w:sz w:val="24"/>
          <w:szCs w:val="24"/>
        </w:rPr>
        <w:t>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}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.center {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margin</w:t>
      </w:r>
      <w:proofErr w:type="gramEnd"/>
      <w:r w:rsidRPr="00003DC1">
        <w:rPr>
          <w:rFonts w:ascii="Consolas" w:hAnsi="Consolas"/>
          <w:sz w:val="24"/>
          <w:szCs w:val="24"/>
        </w:rPr>
        <w:t>: auto;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lastRenderedPageBreak/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width</w:t>
      </w:r>
      <w:proofErr w:type="gramEnd"/>
      <w:r w:rsidRPr="00003DC1">
        <w:rPr>
          <w:rFonts w:ascii="Consolas" w:hAnsi="Consolas"/>
          <w:sz w:val="24"/>
          <w:szCs w:val="24"/>
        </w:rPr>
        <w:t>: 25%;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padding</w:t>
      </w:r>
      <w:proofErr w:type="gramEnd"/>
      <w:r w:rsidRPr="00003DC1">
        <w:rPr>
          <w:rFonts w:ascii="Consolas" w:hAnsi="Consolas"/>
          <w:sz w:val="24"/>
          <w:szCs w:val="24"/>
        </w:rPr>
        <w:t>: 35px;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}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#</w:t>
      </w:r>
      <w:proofErr w:type="gramStart"/>
      <w:r w:rsidRPr="00003DC1">
        <w:rPr>
          <w:rFonts w:ascii="Consolas" w:hAnsi="Consolas"/>
          <w:sz w:val="24"/>
          <w:szCs w:val="24"/>
        </w:rPr>
        <w:t>h1{</w:t>
      </w:r>
      <w:proofErr w:type="gramEnd"/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text-</w:t>
      </w:r>
      <w:proofErr w:type="gramEnd"/>
      <w:r w:rsidRPr="00003DC1">
        <w:rPr>
          <w:rFonts w:ascii="Consolas" w:hAnsi="Consolas"/>
          <w:sz w:val="24"/>
          <w:szCs w:val="24"/>
        </w:rPr>
        <w:t>align: center;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 w:rsidRPr="00003DC1">
        <w:rPr>
          <w:rFonts w:ascii="Consolas" w:hAnsi="Consolas"/>
          <w:sz w:val="24"/>
          <w:szCs w:val="24"/>
        </w:rPr>
        <w:t>font-family:</w:t>
      </w:r>
      <w:proofErr w:type="gramEnd"/>
      <w:r w:rsidRPr="00003DC1">
        <w:rPr>
          <w:rFonts w:ascii="Consolas" w:hAnsi="Consolas"/>
          <w:sz w:val="24"/>
          <w:szCs w:val="24"/>
        </w:rPr>
        <w:t>Lucida</w:t>
      </w:r>
      <w:proofErr w:type="spellEnd"/>
      <w:r w:rsidRPr="00003DC1">
        <w:rPr>
          <w:rFonts w:ascii="Consolas" w:hAnsi="Consolas"/>
          <w:sz w:val="24"/>
          <w:szCs w:val="24"/>
        </w:rPr>
        <w:t xml:space="preserve"> Console;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}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.</w:t>
      </w:r>
      <w:proofErr w:type="spellStart"/>
      <w:r w:rsidRPr="00003DC1">
        <w:rPr>
          <w:rFonts w:ascii="Consolas" w:hAnsi="Consolas"/>
          <w:sz w:val="24"/>
          <w:szCs w:val="24"/>
        </w:rPr>
        <w:t>button</w:t>
      </w:r>
      <w:proofErr w:type="gramStart"/>
      <w:r w:rsidRPr="00003DC1">
        <w:rPr>
          <w:rFonts w:ascii="Consolas" w:hAnsi="Consolas"/>
          <w:sz w:val="24"/>
          <w:szCs w:val="24"/>
        </w:rPr>
        <w:t>:hover</w:t>
      </w:r>
      <w:proofErr w:type="spellEnd"/>
      <w:proofErr w:type="gramEnd"/>
      <w:r w:rsidRPr="00003DC1">
        <w:rPr>
          <w:rFonts w:ascii="Consolas" w:hAnsi="Consolas"/>
          <w:sz w:val="24"/>
          <w:szCs w:val="24"/>
        </w:rPr>
        <w:t xml:space="preserve"> {background-color: #3e8e41}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.</w:t>
      </w:r>
      <w:proofErr w:type="spellStart"/>
      <w:r w:rsidRPr="00003DC1">
        <w:rPr>
          <w:rFonts w:ascii="Consolas" w:hAnsi="Consolas"/>
          <w:sz w:val="24"/>
          <w:szCs w:val="24"/>
        </w:rPr>
        <w:t>button</w:t>
      </w:r>
      <w:proofErr w:type="gramStart"/>
      <w:r w:rsidRPr="00003DC1">
        <w:rPr>
          <w:rFonts w:ascii="Consolas" w:hAnsi="Consolas"/>
          <w:sz w:val="24"/>
          <w:szCs w:val="24"/>
        </w:rPr>
        <w:t>:active</w:t>
      </w:r>
      <w:proofErr w:type="spellEnd"/>
      <w:proofErr w:type="gramEnd"/>
      <w:r w:rsidRPr="00003DC1">
        <w:rPr>
          <w:rFonts w:ascii="Consolas" w:hAnsi="Consolas"/>
          <w:sz w:val="24"/>
          <w:szCs w:val="24"/>
        </w:rPr>
        <w:t xml:space="preserve"> {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background-color</w:t>
      </w:r>
      <w:proofErr w:type="gramEnd"/>
      <w:r w:rsidRPr="00003DC1">
        <w:rPr>
          <w:rFonts w:ascii="Consolas" w:hAnsi="Consolas"/>
          <w:sz w:val="24"/>
          <w:szCs w:val="24"/>
        </w:rPr>
        <w:t>: 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box-shadow</w:t>
      </w:r>
      <w:proofErr w:type="gramEnd"/>
      <w:r w:rsidRPr="00003DC1">
        <w:rPr>
          <w:rFonts w:ascii="Consolas" w:hAnsi="Consolas"/>
          <w:sz w:val="24"/>
          <w:szCs w:val="24"/>
        </w:rPr>
        <w:t>: 0 5px #666;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transform</w:t>
      </w:r>
      <w:proofErr w:type="gramEnd"/>
      <w:r w:rsidRPr="00003DC1">
        <w:rPr>
          <w:rFonts w:ascii="Consolas" w:hAnsi="Consolas"/>
          <w:sz w:val="24"/>
          <w:szCs w:val="24"/>
        </w:rPr>
        <w:t xml:space="preserve">: </w:t>
      </w:r>
      <w:proofErr w:type="spellStart"/>
      <w:r w:rsidRPr="00003DC1">
        <w:rPr>
          <w:rFonts w:ascii="Consolas" w:hAnsi="Consolas"/>
          <w:sz w:val="24"/>
          <w:szCs w:val="24"/>
        </w:rPr>
        <w:t>translateY</w:t>
      </w:r>
      <w:proofErr w:type="spellEnd"/>
      <w:r w:rsidRPr="00003DC1">
        <w:rPr>
          <w:rFonts w:ascii="Consolas" w:hAnsi="Consolas"/>
          <w:sz w:val="24"/>
          <w:szCs w:val="24"/>
        </w:rPr>
        <w:t>(4px);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&lt;/style&gt;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&lt;/head&gt;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</w:t>
      </w:r>
      <w:proofErr w:type="gramStart"/>
      <w:r w:rsidRPr="00003DC1">
        <w:rPr>
          <w:rFonts w:ascii="Consolas" w:hAnsi="Consolas"/>
          <w:sz w:val="24"/>
          <w:szCs w:val="24"/>
        </w:rPr>
        <w:t>body</w:t>
      </w:r>
      <w:proofErr w:type="gramEnd"/>
      <w:r w:rsidRPr="00003DC1">
        <w:rPr>
          <w:rFonts w:ascii="Consolas" w:hAnsi="Consolas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&lt;h1 id="h1" 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</w:t>
      </w:r>
      <w:proofErr w:type="spellStart"/>
      <w:r w:rsidRPr="00003DC1">
        <w:rPr>
          <w:rFonts w:ascii="Consolas" w:hAnsi="Consolas"/>
          <w:sz w:val="24"/>
          <w:szCs w:val="24"/>
        </w:rPr>
        <w:t>i</w:t>
      </w:r>
      <w:proofErr w:type="spellEnd"/>
      <w:r w:rsidRPr="00003DC1">
        <w:rPr>
          <w:rFonts w:ascii="Consolas" w:hAnsi="Consolas"/>
          <w:sz w:val="24"/>
          <w:szCs w:val="24"/>
        </w:rPr>
        <w:t xml:space="preserve"> class="</w:t>
      </w:r>
      <w:proofErr w:type="spellStart"/>
      <w:r w:rsidRPr="00003DC1">
        <w:rPr>
          <w:rFonts w:ascii="Consolas" w:hAnsi="Consolas"/>
          <w:sz w:val="24"/>
          <w:szCs w:val="24"/>
        </w:rPr>
        <w:t>fas</w:t>
      </w:r>
      <w:proofErr w:type="spellEnd"/>
      <w:r w:rsidRPr="00003DC1">
        <w:rPr>
          <w:rFonts w:ascii="Consolas" w:hAnsi="Consolas"/>
          <w:sz w:val="24"/>
          <w:szCs w:val="24"/>
        </w:rPr>
        <w:t xml:space="preserve"> fa-cloud"&gt;&lt;/</w:t>
      </w:r>
      <w:proofErr w:type="spellStart"/>
      <w:r w:rsidRPr="00003DC1">
        <w:rPr>
          <w:rFonts w:ascii="Consolas" w:hAnsi="Consolas"/>
          <w:sz w:val="24"/>
          <w:szCs w:val="24"/>
        </w:rPr>
        <w:t>i</w:t>
      </w:r>
      <w:proofErr w:type="spellEnd"/>
      <w:r w:rsidRPr="00003DC1">
        <w:rPr>
          <w:rFonts w:ascii="Consolas" w:hAnsi="Consolas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Welcome to CSUF Database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</w:t>
      </w:r>
      <w:proofErr w:type="spellStart"/>
      <w:r w:rsidRPr="00003DC1">
        <w:rPr>
          <w:rFonts w:ascii="Consolas" w:hAnsi="Consolas"/>
          <w:sz w:val="24"/>
          <w:szCs w:val="24"/>
        </w:rPr>
        <w:t>i</w:t>
      </w:r>
      <w:proofErr w:type="spellEnd"/>
      <w:r w:rsidRPr="00003DC1">
        <w:rPr>
          <w:rFonts w:ascii="Consolas" w:hAnsi="Consolas"/>
          <w:sz w:val="24"/>
          <w:szCs w:val="24"/>
        </w:rPr>
        <w:t xml:space="preserve"> class="</w:t>
      </w:r>
      <w:proofErr w:type="spellStart"/>
      <w:r w:rsidRPr="00003DC1">
        <w:rPr>
          <w:rFonts w:ascii="Consolas" w:hAnsi="Consolas"/>
          <w:sz w:val="24"/>
          <w:szCs w:val="24"/>
        </w:rPr>
        <w:t>fas</w:t>
      </w:r>
      <w:proofErr w:type="spellEnd"/>
      <w:r w:rsidRPr="00003DC1">
        <w:rPr>
          <w:rFonts w:ascii="Consolas" w:hAnsi="Consolas"/>
          <w:sz w:val="24"/>
          <w:szCs w:val="24"/>
        </w:rPr>
        <w:t xml:space="preserve"> fa-cloud"&gt;&lt;/</w:t>
      </w:r>
      <w:proofErr w:type="spellStart"/>
      <w:r w:rsidRPr="00003DC1">
        <w:rPr>
          <w:rFonts w:ascii="Consolas" w:hAnsi="Consolas"/>
          <w:sz w:val="24"/>
          <w:szCs w:val="24"/>
        </w:rPr>
        <w:t>i</w:t>
      </w:r>
      <w:proofErr w:type="spellEnd"/>
      <w:r w:rsidRPr="00003DC1">
        <w:rPr>
          <w:rFonts w:ascii="Consolas" w:hAnsi="Consolas"/>
          <w:sz w:val="24"/>
          <w:szCs w:val="24"/>
        </w:rPr>
        <w:t>&gt;&lt;/h1&gt;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&lt;div class="center"&gt;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&lt;a </w:t>
      </w:r>
      <w:proofErr w:type="spellStart"/>
      <w:r w:rsidRPr="00003DC1">
        <w:rPr>
          <w:rFonts w:ascii="Consolas" w:hAnsi="Consolas"/>
          <w:sz w:val="24"/>
          <w:szCs w:val="24"/>
        </w:rPr>
        <w:t>href</w:t>
      </w:r>
      <w:proofErr w:type="spellEnd"/>
      <w:r w:rsidRPr="00003DC1">
        <w:rPr>
          <w:rFonts w:ascii="Consolas" w:hAnsi="Consolas"/>
          <w:sz w:val="24"/>
          <w:szCs w:val="24"/>
        </w:rPr>
        <w:t>="</w:t>
      </w:r>
      <w:proofErr w:type="spellStart"/>
      <w:r w:rsidRPr="00003DC1">
        <w:rPr>
          <w:rFonts w:ascii="Consolas" w:hAnsi="Consolas"/>
          <w:sz w:val="24"/>
          <w:szCs w:val="24"/>
        </w:rPr>
        <w:t>teachers.php</w:t>
      </w:r>
      <w:proofErr w:type="spellEnd"/>
      <w:r w:rsidRPr="00003DC1">
        <w:rPr>
          <w:rFonts w:ascii="Consolas" w:hAnsi="Consolas"/>
          <w:sz w:val="24"/>
          <w:szCs w:val="24"/>
        </w:rPr>
        <w:t>" class="</w:t>
      </w:r>
      <w:proofErr w:type="spellStart"/>
      <w:r w:rsidRPr="00003DC1">
        <w:rPr>
          <w:rFonts w:ascii="Consolas" w:hAnsi="Consolas"/>
          <w:sz w:val="24"/>
          <w:szCs w:val="24"/>
        </w:rPr>
        <w:t>buttonT</w:t>
      </w:r>
      <w:proofErr w:type="spellEnd"/>
      <w:r w:rsidRPr="00003DC1">
        <w:rPr>
          <w:rFonts w:ascii="Consolas" w:hAnsi="Consolas"/>
          <w:sz w:val="24"/>
          <w:szCs w:val="24"/>
        </w:rPr>
        <w:t>"&gt;Teacher Portal&lt;/a&gt;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</w:t>
      </w:r>
      <w:proofErr w:type="spellStart"/>
      <w:proofErr w:type="gramStart"/>
      <w:r w:rsidRPr="00003DC1">
        <w:rPr>
          <w:rFonts w:ascii="Consolas" w:hAnsi="Consolas"/>
          <w:sz w:val="24"/>
          <w:szCs w:val="24"/>
        </w:rPr>
        <w:t>br</w:t>
      </w:r>
      <w:proofErr w:type="spellEnd"/>
      <w:proofErr w:type="gramEnd"/>
      <w:r w:rsidRPr="00003DC1">
        <w:rPr>
          <w:rFonts w:ascii="Consolas" w:hAnsi="Consolas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</w:t>
      </w:r>
      <w:proofErr w:type="spellStart"/>
      <w:proofErr w:type="gramStart"/>
      <w:r w:rsidRPr="00003DC1">
        <w:rPr>
          <w:rFonts w:ascii="Consolas" w:hAnsi="Consolas"/>
          <w:sz w:val="24"/>
          <w:szCs w:val="24"/>
        </w:rPr>
        <w:t>br</w:t>
      </w:r>
      <w:proofErr w:type="spellEnd"/>
      <w:proofErr w:type="gramEnd"/>
      <w:r w:rsidRPr="00003DC1">
        <w:rPr>
          <w:rFonts w:ascii="Consolas" w:hAnsi="Consolas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&lt;a </w:t>
      </w:r>
      <w:proofErr w:type="spellStart"/>
      <w:r w:rsidRPr="00003DC1">
        <w:rPr>
          <w:rFonts w:ascii="Consolas" w:hAnsi="Consolas"/>
          <w:sz w:val="24"/>
          <w:szCs w:val="24"/>
        </w:rPr>
        <w:t>href</w:t>
      </w:r>
      <w:proofErr w:type="spellEnd"/>
      <w:r w:rsidRPr="00003DC1">
        <w:rPr>
          <w:rFonts w:ascii="Consolas" w:hAnsi="Consolas"/>
          <w:sz w:val="24"/>
          <w:szCs w:val="24"/>
        </w:rPr>
        <w:t>="</w:t>
      </w:r>
      <w:proofErr w:type="spellStart"/>
      <w:r w:rsidRPr="00003DC1">
        <w:rPr>
          <w:rFonts w:ascii="Consolas" w:hAnsi="Consolas"/>
          <w:sz w:val="24"/>
          <w:szCs w:val="24"/>
        </w:rPr>
        <w:t>students.php</w:t>
      </w:r>
      <w:proofErr w:type="spellEnd"/>
      <w:r w:rsidRPr="00003DC1">
        <w:rPr>
          <w:rFonts w:ascii="Consolas" w:hAnsi="Consolas"/>
          <w:sz w:val="24"/>
          <w:szCs w:val="24"/>
        </w:rPr>
        <w:t>" class="</w:t>
      </w:r>
      <w:proofErr w:type="spellStart"/>
      <w:r w:rsidRPr="00003DC1">
        <w:rPr>
          <w:rFonts w:ascii="Consolas" w:hAnsi="Consolas"/>
          <w:sz w:val="24"/>
          <w:szCs w:val="24"/>
        </w:rPr>
        <w:t>buttonS</w:t>
      </w:r>
      <w:proofErr w:type="spellEnd"/>
      <w:r w:rsidRPr="00003DC1">
        <w:rPr>
          <w:rFonts w:ascii="Consolas" w:hAnsi="Consolas"/>
          <w:sz w:val="24"/>
          <w:szCs w:val="24"/>
        </w:rPr>
        <w:t>"&gt;Student Portal&lt;/a&gt;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&lt;/div&gt;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&lt;/body&gt;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&lt;/html&gt;</w:t>
      </w:r>
    </w:p>
    <w:p w:rsidR="00003DC1" w:rsidRDefault="00003D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3DC1" w:rsidRDefault="00003DC1" w:rsidP="00003DC1">
      <w:pPr>
        <w:pStyle w:val="NoSpacing"/>
        <w:rPr>
          <w:b/>
          <w:sz w:val="24"/>
          <w:szCs w:val="24"/>
        </w:rPr>
      </w:pPr>
      <w:r w:rsidRPr="00003DC1">
        <w:rPr>
          <w:b/>
          <w:sz w:val="24"/>
          <w:szCs w:val="24"/>
        </w:rPr>
        <w:lastRenderedPageBreak/>
        <w:t>styles.css:</w:t>
      </w:r>
    </w:p>
    <w:p w:rsidR="00003DC1" w:rsidRDefault="00003DC1" w:rsidP="00003DC1">
      <w:pPr>
        <w:pStyle w:val="NoSpacing"/>
        <w:rPr>
          <w:b/>
          <w:sz w:val="24"/>
          <w:szCs w:val="24"/>
        </w:rPr>
      </w:pP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proofErr w:type="gramStart"/>
      <w:r w:rsidRPr="00003DC1">
        <w:rPr>
          <w:rFonts w:ascii="Consolas" w:hAnsi="Consolas"/>
          <w:sz w:val="24"/>
          <w:szCs w:val="24"/>
        </w:rPr>
        <w:t>table</w:t>
      </w:r>
      <w:proofErr w:type="gramEnd"/>
      <w:r w:rsidRPr="00003DC1">
        <w:rPr>
          <w:rFonts w:ascii="Consolas" w:hAnsi="Consolas"/>
          <w:sz w:val="24"/>
          <w:szCs w:val="24"/>
        </w:rPr>
        <w:t xml:space="preserve">, </w:t>
      </w:r>
      <w:proofErr w:type="spellStart"/>
      <w:r w:rsidRPr="00003DC1">
        <w:rPr>
          <w:rFonts w:ascii="Consolas" w:hAnsi="Consolas"/>
          <w:sz w:val="24"/>
          <w:szCs w:val="24"/>
        </w:rPr>
        <w:t>th</w:t>
      </w:r>
      <w:proofErr w:type="spellEnd"/>
      <w:r w:rsidRPr="00003DC1">
        <w:rPr>
          <w:rFonts w:ascii="Consolas" w:hAnsi="Consolas"/>
          <w:sz w:val="24"/>
          <w:szCs w:val="24"/>
        </w:rPr>
        <w:t>, td {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border</w:t>
      </w:r>
      <w:proofErr w:type="gramEnd"/>
      <w:r w:rsidRPr="00003DC1">
        <w:rPr>
          <w:rFonts w:ascii="Consolas" w:hAnsi="Consolas"/>
          <w:sz w:val="24"/>
          <w:szCs w:val="24"/>
        </w:rPr>
        <w:t>: 1px solid black;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  </w:t>
      </w:r>
      <w:proofErr w:type="gramStart"/>
      <w:r w:rsidRPr="00003DC1">
        <w:rPr>
          <w:rFonts w:ascii="Consolas" w:hAnsi="Consolas"/>
          <w:sz w:val="24"/>
          <w:szCs w:val="24"/>
        </w:rPr>
        <w:t>border-collapse</w:t>
      </w:r>
      <w:proofErr w:type="gramEnd"/>
      <w:r w:rsidRPr="00003DC1">
        <w:rPr>
          <w:rFonts w:ascii="Consolas" w:hAnsi="Consolas"/>
          <w:sz w:val="24"/>
          <w:szCs w:val="24"/>
        </w:rPr>
        <w:t>: collapse;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}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proofErr w:type="gramStart"/>
      <w:r w:rsidRPr="00003DC1">
        <w:rPr>
          <w:rFonts w:ascii="Consolas" w:hAnsi="Consolas"/>
          <w:sz w:val="24"/>
          <w:szCs w:val="24"/>
        </w:rPr>
        <w:t>label</w:t>
      </w:r>
      <w:proofErr w:type="gramEnd"/>
      <w:r w:rsidRPr="00003DC1">
        <w:rPr>
          <w:rFonts w:ascii="Consolas" w:hAnsi="Consolas"/>
          <w:sz w:val="24"/>
          <w:szCs w:val="24"/>
        </w:rPr>
        <w:t xml:space="preserve"> {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float</w:t>
      </w:r>
      <w:proofErr w:type="gramEnd"/>
      <w:r w:rsidRPr="00003DC1">
        <w:rPr>
          <w:rFonts w:ascii="Consolas" w:hAnsi="Consolas"/>
          <w:sz w:val="24"/>
          <w:szCs w:val="24"/>
        </w:rPr>
        <w:t>: left;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width</w:t>
      </w:r>
      <w:proofErr w:type="gramEnd"/>
      <w:r w:rsidRPr="00003DC1">
        <w:rPr>
          <w:rFonts w:ascii="Consolas" w:hAnsi="Consolas"/>
          <w:sz w:val="24"/>
          <w:szCs w:val="24"/>
        </w:rPr>
        <w:t>: 120px;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}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#</w:t>
      </w:r>
      <w:proofErr w:type="spellStart"/>
      <w:r w:rsidRPr="00003DC1">
        <w:rPr>
          <w:rFonts w:ascii="Consolas" w:hAnsi="Consolas"/>
          <w:sz w:val="24"/>
          <w:szCs w:val="24"/>
        </w:rPr>
        <w:t>secret_menu</w:t>
      </w:r>
      <w:proofErr w:type="spellEnd"/>
      <w:r w:rsidRPr="00003DC1">
        <w:rPr>
          <w:rFonts w:ascii="Consolas" w:hAnsi="Consolas"/>
          <w:sz w:val="24"/>
          <w:szCs w:val="24"/>
        </w:rPr>
        <w:t xml:space="preserve"> {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height</w:t>
      </w:r>
      <w:proofErr w:type="gramEnd"/>
      <w:r w:rsidRPr="00003DC1">
        <w:rPr>
          <w:rFonts w:ascii="Consolas" w:hAnsi="Consolas"/>
          <w:sz w:val="24"/>
          <w:szCs w:val="24"/>
        </w:rPr>
        <w:t>: 200px;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}</w:t>
      </w:r>
    </w:p>
    <w:p w:rsidR="00003DC1" w:rsidRDefault="00003D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3DC1" w:rsidRDefault="00003DC1" w:rsidP="00003DC1">
      <w:pPr>
        <w:pStyle w:val="NoSpacing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teachers.php</w:t>
      </w:r>
      <w:proofErr w:type="spellEnd"/>
      <w:r>
        <w:rPr>
          <w:b/>
          <w:sz w:val="24"/>
          <w:szCs w:val="24"/>
        </w:rPr>
        <w:t>:</w:t>
      </w:r>
    </w:p>
    <w:p w:rsidR="00003DC1" w:rsidRDefault="00003DC1" w:rsidP="00003DC1">
      <w:pPr>
        <w:pStyle w:val="NoSpacing"/>
        <w:rPr>
          <w:b/>
          <w:sz w:val="24"/>
          <w:szCs w:val="24"/>
        </w:rPr>
      </w:pP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proofErr w:type="gramStart"/>
      <w:r w:rsidRPr="00003DC1">
        <w:rPr>
          <w:rFonts w:ascii="Consolas" w:hAnsi="Consolas"/>
          <w:sz w:val="24"/>
          <w:szCs w:val="24"/>
        </w:rPr>
        <w:t>&lt;!DOCTYPE</w:t>
      </w:r>
      <w:proofErr w:type="gramEnd"/>
      <w:r w:rsidRPr="00003DC1">
        <w:rPr>
          <w:rFonts w:ascii="Consolas" w:hAnsi="Consolas"/>
          <w:sz w:val="24"/>
          <w:szCs w:val="24"/>
        </w:rPr>
        <w:t xml:space="preserve"> html&gt;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</w:t>
      </w:r>
      <w:proofErr w:type="gramStart"/>
      <w:r w:rsidRPr="00003DC1">
        <w:rPr>
          <w:rFonts w:ascii="Consolas" w:hAnsi="Consolas"/>
          <w:sz w:val="24"/>
          <w:szCs w:val="24"/>
        </w:rPr>
        <w:t>html</w:t>
      </w:r>
      <w:proofErr w:type="gramEnd"/>
      <w:r w:rsidRPr="00003DC1">
        <w:rPr>
          <w:rFonts w:ascii="Consolas" w:hAnsi="Consolas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</w:t>
      </w:r>
      <w:proofErr w:type="gramStart"/>
      <w:r w:rsidRPr="00003DC1">
        <w:rPr>
          <w:rFonts w:ascii="Consolas" w:hAnsi="Consolas"/>
          <w:sz w:val="24"/>
          <w:szCs w:val="24"/>
        </w:rPr>
        <w:t>head</w:t>
      </w:r>
      <w:proofErr w:type="gramEnd"/>
      <w:r w:rsidRPr="00003DC1">
        <w:rPr>
          <w:rFonts w:ascii="Consolas" w:hAnsi="Consolas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</w:t>
      </w:r>
      <w:proofErr w:type="gramStart"/>
      <w:r w:rsidRPr="00003DC1">
        <w:rPr>
          <w:rFonts w:ascii="Consolas" w:hAnsi="Consolas"/>
          <w:sz w:val="24"/>
          <w:szCs w:val="24"/>
        </w:rPr>
        <w:t>title&gt;</w:t>
      </w:r>
      <w:proofErr w:type="gramEnd"/>
      <w:r w:rsidRPr="00003DC1">
        <w:rPr>
          <w:rFonts w:ascii="Consolas" w:hAnsi="Consolas"/>
          <w:sz w:val="24"/>
          <w:szCs w:val="24"/>
        </w:rPr>
        <w:t>Teachers&lt;/title&gt;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&lt;link </w:t>
      </w:r>
      <w:proofErr w:type="spellStart"/>
      <w:r w:rsidRPr="00003DC1">
        <w:rPr>
          <w:rFonts w:ascii="Consolas" w:hAnsi="Consolas"/>
          <w:sz w:val="24"/>
          <w:szCs w:val="24"/>
        </w:rPr>
        <w:t>rel</w:t>
      </w:r>
      <w:proofErr w:type="spellEnd"/>
      <w:r w:rsidRPr="00003DC1">
        <w:rPr>
          <w:rFonts w:ascii="Consolas" w:hAnsi="Consolas"/>
          <w:sz w:val="24"/>
          <w:szCs w:val="24"/>
        </w:rPr>
        <w:t xml:space="preserve">="stylesheet" </w:t>
      </w:r>
      <w:proofErr w:type="spellStart"/>
      <w:r w:rsidRPr="00003DC1">
        <w:rPr>
          <w:rFonts w:ascii="Consolas" w:hAnsi="Consolas"/>
          <w:sz w:val="24"/>
          <w:szCs w:val="24"/>
        </w:rPr>
        <w:t>href</w:t>
      </w:r>
      <w:proofErr w:type="spellEnd"/>
      <w:r w:rsidRPr="00003DC1">
        <w:rPr>
          <w:rFonts w:ascii="Consolas" w:hAnsi="Consolas"/>
          <w:sz w:val="24"/>
          <w:szCs w:val="24"/>
        </w:rPr>
        <w:t>="include/styles.css"&gt;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proofErr w:type="gramStart"/>
      <w:r w:rsidRPr="00003DC1">
        <w:rPr>
          <w:rFonts w:ascii="Consolas" w:hAnsi="Consolas"/>
          <w:sz w:val="24"/>
          <w:szCs w:val="24"/>
        </w:rPr>
        <w:t>&lt;?</w:t>
      </w:r>
      <w:proofErr w:type="spellStart"/>
      <w:r w:rsidRPr="00003DC1">
        <w:rPr>
          <w:rFonts w:ascii="Consolas" w:hAnsi="Consolas"/>
          <w:sz w:val="24"/>
          <w:szCs w:val="24"/>
        </w:rPr>
        <w:t>php</w:t>
      </w:r>
      <w:proofErr w:type="spellEnd"/>
      <w:proofErr w:type="gramEnd"/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$username = 'cs332s17';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$link = </w:t>
      </w:r>
      <w:proofErr w:type="spellStart"/>
      <w:r w:rsidRPr="00003DC1">
        <w:rPr>
          <w:rFonts w:ascii="Consolas" w:hAnsi="Consolas"/>
          <w:sz w:val="24"/>
          <w:szCs w:val="24"/>
        </w:rPr>
        <w:t>mysql_</w:t>
      </w:r>
      <w:proofErr w:type="gramStart"/>
      <w:r w:rsidRPr="00003DC1">
        <w:rPr>
          <w:rFonts w:ascii="Consolas" w:hAnsi="Consolas"/>
          <w:sz w:val="24"/>
          <w:szCs w:val="24"/>
        </w:rPr>
        <w:t>connect</w:t>
      </w:r>
      <w:proofErr w:type="spellEnd"/>
      <w:r w:rsidRPr="00003DC1">
        <w:rPr>
          <w:rFonts w:ascii="Consolas" w:hAnsi="Consolas"/>
          <w:sz w:val="24"/>
          <w:szCs w:val="24"/>
        </w:rPr>
        <w:t>(</w:t>
      </w:r>
      <w:proofErr w:type="gramEnd"/>
      <w:r w:rsidRPr="00003DC1">
        <w:rPr>
          <w:rFonts w:ascii="Consolas" w:hAnsi="Consolas"/>
          <w:sz w:val="24"/>
          <w:szCs w:val="24"/>
        </w:rPr>
        <w:t>'</w:t>
      </w:r>
      <w:proofErr w:type="spellStart"/>
      <w:r w:rsidRPr="00003DC1">
        <w:rPr>
          <w:rFonts w:ascii="Consolas" w:hAnsi="Consolas"/>
          <w:sz w:val="24"/>
          <w:szCs w:val="24"/>
        </w:rPr>
        <w:t>mariadb</w:t>
      </w:r>
      <w:proofErr w:type="spellEnd"/>
      <w:r w:rsidRPr="00003DC1">
        <w:rPr>
          <w:rFonts w:ascii="Consolas" w:hAnsi="Consolas"/>
          <w:sz w:val="24"/>
          <w:szCs w:val="24"/>
        </w:rPr>
        <w:t>', $username, 'atheiV0b');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proofErr w:type="gramStart"/>
      <w:r w:rsidRPr="00003DC1">
        <w:rPr>
          <w:rFonts w:ascii="Consolas" w:hAnsi="Consolas"/>
          <w:sz w:val="24"/>
          <w:szCs w:val="24"/>
        </w:rPr>
        <w:t>if(</w:t>
      </w:r>
      <w:proofErr w:type="gramEnd"/>
      <w:r w:rsidRPr="00003DC1">
        <w:rPr>
          <w:rFonts w:ascii="Consolas" w:hAnsi="Consolas"/>
          <w:sz w:val="24"/>
          <w:szCs w:val="24"/>
        </w:rPr>
        <w:t>!$link)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{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die(</w:t>
      </w:r>
      <w:proofErr w:type="gramEnd"/>
      <w:r w:rsidRPr="00003DC1">
        <w:rPr>
          <w:rFonts w:ascii="Consolas" w:hAnsi="Consolas"/>
          <w:sz w:val="24"/>
          <w:szCs w:val="24"/>
        </w:rPr>
        <w:t>"&lt;!--Could not connect: ".</w:t>
      </w:r>
      <w:proofErr w:type="spellStart"/>
      <w:r w:rsidRPr="00003DC1">
        <w:rPr>
          <w:rFonts w:ascii="Consolas" w:hAnsi="Consolas"/>
          <w:sz w:val="24"/>
          <w:szCs w:val="24"/>
        </w:rPr>
        <w:t>mysql_error</w:t>
      </w:r>
      <w:proofErr w:type="spellEnd"/>
      <w:r w:rsidRPr="00003DC1">
        <w:rPr>
          <w:rFonts w:ascii="Consolas" w:hAnsi="Consolas"/>
          <w:sz w:val="24"/>
          <w:szCs w:val="24"/>
        </w:rPr>
        <w:t>()."--&gt;");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}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"&lt;!--Connected successfully.--&gt;";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proofErr w:type="spellStart"/>
      <w:r w:rsidRPr="00003DC1">
        <w:rPr>
          <w:rFonts w:ascii="Consolas" w:hAnsi="Consolas"/>
          <w:sz w:val="24"/>
          <w:szCs w:val="24"/>
        </w:rPr>
        <w:t>mysql_select_</w:t>
      </w:r>
      <w:proofErr w:type="gramStart"/>
      <w:r w:rsidRPr="00003DC1">
        <w:rPr>
          <w:rFonts w:ascii="Consolas" w:hAnsi="Consolas"/>
          <w:sz w:val="24"/>
          <w:szCs w:val="24"/>
        </w:rPr>
        <w:t>db</w:t>
      </w:r>
      <w:proofErr w:type="spellEnd"/>
      <w:r w:rsidRPr="00003DC1">
        <w:rPr>
          <w:rFonts w:ascii="Consolas" w:hAnsi="Consolas"/>
          <w:sz w:val="24"/>
          <w:szCs w:val="24"/>
        </w:rPr>
        <w:t>(</w:t>
      </w:r>
      <w:proofErr w:type="gramEnd"/>
      <w:r w:rsidRPr="00003DC1">
        <w:rPr>
          <w:rFonts w:ascii="Consolas" w:hAnsi="Consolas"/>
          <w:sz w:val="24"/>
          <w:szCs w:val="24"/>
        </w:rPr>
        <w:t>$username, $link);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?&gt;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&lt;/head&gt;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</w:t>
      </w:r>
      <w:proofErr w:type="gramStart"/>
      <w:r w:rsidRPr="00003DC1">
        <w:rPr>
          <w:rFonts w:ascii="Consolas" w:hAnsi="Consolas"/>
          <w:sz w:val="24"/>
          <w:szCs w:val="24"/>
        </w:rPr>
        <w:t>body</w:t>
      </w:r>
      <w:proofErr w:type="gramEnd"/>
      <w:r w:rsidRPr="00003DC1">
        <w:rPr>
          <w:rFonts w:ascii="Consolas" w:hAnsi="Consolas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 xml:space="preserve">&lt;a </w:t>
      </w:r>
      <w:proofErr w:type="spellStart"/>
      <w:r w:rsidRPr="00003DC1">
        <w:rPr>
          <w:rFonts w:ascii="Consolas" w:hAnsi="Consolas"/>
          <w:sz w:val="24"/>
          <w:szCs w:val="24"/>
        </w:rPr>
        <w:t>href</w:t>
      </w:r>
      <w:proofErr w:type="spellEnd"/>
      <w:r w:rsidRPr="00003DC1">
        <w:rPr>
          <w:rFonts w:ascii="Consolas" w:hAnsi="Consolas"/>
          <w:sz w:val="24"/>
          <w:szCs w:val="24"/>
        </w:rPr>
        <w:t>="index.html"&gt;Home&lt;/a&gt;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&lt;h1&gt;Teacher Portal&lt;/h1&gt;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</w:t>
      </w:r>
      <w:proofErr w:type="spellStart"/>
      <w:proofErr w:type="gramStart"/>
      <w:r w:rsidRPr="00003DC1">
        <w:rPr>
          <w:rFonts w:ascii="Consolas" w:hAnsi="Consolas"/>
          <w:sz w:val="24"/>
          <w:szCs w:val="24"/>
        </w:rPr>
        <w:t>br</w:t>
      </w:r>
      <w:proofErr w:type="spellEnd"/>
      <w:proofErr w:type="gramEnd"/>
      <w:r w:rsidRPr="00003DC1">
        <w:rPr>
          <w:rFonts w:ascii="Consolas" w:hAnsi="Consolas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&lt;h2&gt;Entering a professor's social security number below will list the titles, classrooms, meeting days and time of his/her classes.&lt;/h2&gt;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&lt;form action="</w:t>
      </w:r>
      <w:proofErr w:type="spellStart"/>
      <w:r w:rsidRPr="00003DC1">
        <w:rPr>
          <w:rFonts w:ascii="Consolas" w:hAnsi="Consolas"/>
          <w:sz w:val="24"/>
          <w:szCs w:val="24"/>
        </w:rPr>
        <w:t>teachers.php</w:t>
      </w:r>
      <w:proofErr w:type="spellEnd"/>
      <w:r w:rsidRPr="00003DC1">
        <w:rPr>
          <w:rFonts w:ascii="Consolas" w:hAnsi="Consolas"/>
          <w:sz w:val="24"/>
          <w:szCs w:val="24"/>
        </w:rPr>
        <w:t>" method="POST"&gt;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  <w:t>&lt;</w:t>
      </w:r>
      <w:proofErr w:type="gramStart"/>
      <w:r w:rsidRPr="00003DC1">
        <w:rPr>
          <w:rFonts w:ascii="Consolas" w:hAnsi="Consolas"/>
          <w:sz w:val="24"/>
          <w:szCs w:val="24"/>
        </w:rPr>
        <w:t>label&gt;</w:t>
      </w:r>
      <w:proofErr w:type="gramEnd"/>
      <w:r w:rsidRPr="00003DC1">
        <w:rPr>
          <w:rFonts w:ascii="Consolas" w:hAnsi="Consolas"/>
          <w:sz w:val="24"/>
          <w:szCs w:val="24"/>
        </w:rPr>
        <w:t>Professor SSN:&lt;/label&gt;&lt;input type="text" name="</w:t>
      </w:r>
      <w:proofErr w:type="spellStart"/>
      <w:r w:rsidRPr="00003DC1">
        <w:rPr>
          <w:rFonts w:ascii="Consolas" w:hAnsi="Consolas"/>
          <w:sz w:val="24"/>
          <w:szCs w:val="24"/>
        </w:rPr>
        <w:t>ssn</w:t>
      </w:r>
      <w:proofErr w:type="spellEnd"/>
      <w:r w:rsidRPr="00003DC1">
        <w:rPr>
          <w:rFonts w:ascii="Consolas" w:hAnsi="Consolas"/>
          <w:sz w:val="24"/>
          <w:szCs w:val="24"/>
        </w:rPr>
        <w:t>" required/&gt;&lt;</w:t>
      </w:r>
      <w:proofErr w:type="spellStart"/>
      <w:r w:rsidRPr="00003DC1">
        <w:rPr>
          <w:rFonts w:ascii="Consolas" w:hAnsi="Consolas"/>
          <w:sz w:val="24"/>
          <w:szCs w:val="24"/>
        </w:rPr>
        <w:t>br</w:t>
      </w:r>
      <w:proofErr w:type="spellEnd"/>
      <w:r w:rsidRPr="00003DC1">
        <w:rPr>
          <w:rFonts w:ascii="Consolas" w:hAnsi="Consolas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  <w:t>&lt;input type="submit" /&gt;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&lt;/form&gt;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</w:t>
      </w:r>
      <w:proofErr w:type="spellStart"/>
      <w:proofErr w:type="gramStart"/>
      <w:r w:rsidRPr="00003DC1">
        <w:rPr>
          <w:rFonts w:ascii="Consolas" w:hAnsi="Consolas"/>
          <w:sz w:val="24"/>
          <w:szCs w:val="24"/>
        </w:rPr>
        <w:t>br</w:t>
      </w:r>
      <w:proofErr w:type="spellEnd"/>
      <w:proofErr w:type="gramEnd"/>
      <w:r w:rsidRPr="00003DC1">
        <w:rPr>
          <w:rFonts w:ascii="Consolas" w:hAnsi="Consolas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proofErr w:type="gramStart"/>
      <w:r w:rsidRPr="00003DC1">
        <w:rPr>
          <w:rFonts w:ascii="Consolas" w:hAnsi="Consolas"/>
          <w:sz w:val="24"/>
          <w:szCs w:val="24"/>
        </w:rPr>
        <w:t>&lt;?</w:t>
      </w:r>
      <w:proofErr w:type="spellStart"/>
      <w:r w:rsidRPr="00003DC1">
        <w:rPr>
          <w:rFonts w:ascii="Consolas" w:hAnsi="Consolas"/>
          <w:sz w:val="24"/>
          <w:szCs w:val="24"/>
        </w:rPr>
        <w:t>php</w:t>
      </w:r>
      <w:proofErr w:type="spellEnd"/>
      <w:proofErr w:type="gramEnd"/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proofErr w:type="gramStart"/>
      <w:r w:rsidRPr="00003DC1">
        <w:rPr>
          <w:rFonts w:ascii="Consolas" w:hAnsi="Consolas"/>
          <w:sz w:val="24"/>
          <w:szCs w:val="24"/>
        </w:rPr>
        <w:t>if</w:t>
      </w:r>
      <w:proofErr w:type="gramEnd"/>
      <w:r w:rsidRPr="00003DC1">
        <w:rPr>
          <w:rFonts w:ascii="Consolas" w:hAnsi="Consolas"/>
          <w:sz w:val="24"/>
          <w:szCs w:val="24"/>
        </w:rPr>
        <w:t xml:space="preserve"> ($_POST["</w:t>
      </w:r>
      <w:proofErr w:type="spellStart"/>
      <w:r w:rsidRPr="00003DC1">
        <w:rPr>
          <w:rFonts w:ascii="Consolas" w:hAnsi="Consolas"/>
          <w:sz w:val="24"/>
          <w:szCs w:val="24"/>
        </w:rPr>
        <w:t>ssn</w:t>
      </w:r>
      <w:proofErr w:type="spellEnd"/>
      <w:r w:rsidRPr="00003DC1">
        <w:rPr>
          <w:rFonts w:ascii="Consolas" w:hAnsi="Consolas"/>
          <w:sz w:val="24"/>
          <w:szCs w:val="24"/>
        </w:rPr>
        <w:t>"] != "")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{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  <w:t xml:space="preserve">$result = </w:t>
      </w:r>
      <w:proofErr w:type="spellStart"/>
      <w:r w:rsidRPr="00003DC1">
        <w:rPr>
          <w:rFonts w:ascii="Consolas" w:hAnsi="Consolas"/>
          <w:sz w:val="24"/>
          <w:szCs w:val="24"/>
        </w:rPr>
        <w:t>mysql_</w:t>
      </w:r>
      <w:proofErr w:type="gramStart"/>
      <w:r w:rsidRPr="00003DC1">
        <w:rPr>
          <w:rFonts w:ascii="Consolas" w:hAnsi="Consolas"/>
          <w:sz w:val="24"/>
          <w:szCs w:val="24"/>
        </w:rPr>
        <w:t>query</w:t>
      </w:r>
      <w:proofErr w:type="spellEnd"/>
      <w:r w:rsidRPr="00003DC1">
        <w:rPr>
          <w:rFonts w:ascii="Consolas" w:hAnsi="Consolas"/>
          <w:sz w:val="24"/>
          <w:szCs w:val="24"/>
        </w:rPr>
        <w:t>(</w:t>
      </w:r>
      <w:proofErr w:type="gramEnd"/>
      <w:r w:rsidRPr="00003DC1">
        <w:rPr>
          <w:rFonts w:ascii="Consolas" w:hAnsi="Consolas"/>
          <w:sz w:val="24"/>
          <w:szCs w:val="24"/>
        </w:rPr>
        <w:t>"SELECT COURSE_TITLE, CLASSROOM, MEETINGDAYS, BEGINTIME, ENDTIME FROM COURSE, SECTION, PROFESSOR WHERE PROFESSOR_SSN = SSN AND COURSE_NO = COURSE_NUM AND PROFESSOR_SSN = '".$_POST["</w:t>
      </w:r>
      <w:proofErr w:type="spellStart"/>
      <w:r w:rsidRPr="00003DC1">
        <w:rPr>
          <w:rFonts w:ascii="Consolas" w:hAnsi="Consolas"/>
          <w:sz w:val="24"/>
          <w:szCs w:val="24"/>
        </w:rPr>
        <w:t>ssn</w:t>
      </w:r>
      <w:proofErr w:type="spellEnd"/>
      <w:r w:rsidRPr="00003DC1">
        <w:rPr>
          <w:rFonts w:ascii="Consolas" w:hAnsi="Consolas"/>
          <w:sz w:val="24"/>
          <w:szCs w:val="24"/>
        </w:rPr>
        <w:t>"]."';", $link);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003DC1">
        <w:rPr>
          <w:rFonts w:ascii="Consolas" w:hAnsi="Consolas"/>
          <w:sz w:val="24"/>
          <w:szCs w:val="24"/>
        </w:rPr>
        <w:t>mysql_numrows</w:t>
      </w:r>
      <w:proofErr w:type="spellEnd"/>
      <w:r w:rsidRPr="00003DC1">
        <w:rPr>
          <w:rFonts w:ascii="Consolas" w:hAnsi="Consolas"/>
          <w:sz w:val="24"/>
          <w:szCs w:val="24"/>
        </w:rPr>
        <w:t>($result) == 0)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  <w:t>{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"No results for SSN '".$_POST["</w:t>
      </w:r>
      <w:proofErr w:type="spellStart"/>
      <w:r w:rsidRPr="00003DC1">
        <w:rPr>
          <w:rFonts w:ascii="Consolas" w:hAnsi="Consolas"/>
          <w:sz w:val="24"/>
          <w:szCs w:val="24"/>
        </w:rPr>
        <w:t>ssn</w:t>
      </w:r>
      <w:proofErr w:type="spellEnd"/>
      <w:r w:rsidRPr="00003DC1">
        <w:rPr>
          <w:rFonts w:ascii="Consolas" w:hAnsi="Consolas"/>
          <w:sz w:val="24"/>
          <w:szCs w:val="24"/>
        </w:rPr>
        <w:t>"]."' found in database.";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  <w:t>}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else</w:t>
      </w:r>
      <w:proofErr w:type="gramEnd"/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  <w:t>{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lastRenderedPageBreak/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"&lt;h4&gt;Results for professor SSN: ".$_POST["</w:t>
      </w:r>
      <w:proofErr w:type="spellStart"/>
      <w:r w:rsidRPr="00003DC1">
        <w:rPr>
          <w:rFonts w:ascii="Consolas" w:hAnsi="Consolas"/>
          <w:sz w:val="24"/>
          <w:szCs w:val="24"/>
        </w:rPr>
        <w:t>ssn</w:t>
      </w:r>
      <w:proofErr w:type="spellEnd"/>
      <w:r w:rsidRPr="00003DC1">
        <w:rPr>
          <w:rFonts w:ascii="Consolas" w:hAnsi="Consolas"/>
          <w:sz w:val="24"/>
          <w:szCs w:val="24"/>
        </w:rPr>
        <w:t>"]."&lt;/h4&gt;";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"&lt;table&gt;";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/>
          <w:sz w:val="24"/>
          <w:szCs w:val="24"/>
        </w:rPr>
        <w:t>tr</w:t>
      </w:r>
      <w:proofErr w:type="spellEnd"/>
      <w:r w:rsidRPr="00003DC1">
        <w:rPr>
          <w:rFonts w:ascii="Consolas" w:hAnsi="Consolas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/>
          <w:sz w:val="24"/>
          <w:szCs w:val="24"/>
        </w:rPr>
        <w:t>th</w:t>
      </w:r>
      <w:proofErr w:type="spellEnd"/>
      <w:r w:rsidRPr="00003DC1">
        <w:rPr>
          <w:rFonts w:ascii="Consolas" w:hAnsi="Consolas"/>
          <w:sz w:val="24"/>
          <w:szCs w:val="24"/>
        </w:rPr>
        <w:t>&gt;Course Title&lt;/</w:t>
      </w:r>
      <w:proofErr w:type="spellStart"/>
      <w:r w:rsidRPr="00003DC1">
        <w:rPr>
          <w:rFonts w:ascii="Consolas" w:hAnsi="Consolas"/>
          <w:sz w:val="24"/>
          <w:szCs w:val="24"/>
        </w:rPr>
        <w:t>th</w:t>
      </w:r>
      <w:proofErr w:type="spellEnd"/>
      <w:r w:rsidRPr="00003DC1">
        <w:rPr>
          <w:rFonts w:ascii="Consolas" w:hAnsi="Consolas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/>
          <w:sz w:val="24"/>
          <w:szCs w:val="24"/>
        </w:rPr>
        <w:t>th</w:t>
      </w:r>
      <w:proofErr w:type="spellEnd"/>
      <w:r w:rsidRPr="00003DC1">
        <w:rPr>
          <w:rFonts w:ascii="Consolas" w:hAnsi="Consolas"/>
          <w:sz w:val="24"/>
          <w:szCs w:val="24"/>
        </w:rPr>
        <w:t>&gt;Classroom&lt;/</w:t>
      </w:r>
      <w:proofErr w:type="spellStart"/>
      <w:r w:rsidRPr="00003DC1">
        <w:rPr>
          <w:rFonts w:ascii="Consolas" w:hAnsi="Consolas"/>
          <w:sz w:val="24"/>
          <w:szCs w:val="24"/>
        </w:rPr>
        <w:t>th</w:t>
      </w:r>
      <w:proofErr w:type="spellEnd"/>
      <w:r w:rsidRPr="00003DC1">
        <w:rPr>
          <w:rFonts w:ascii="Consolas" w:hAnsi="Consolas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/>
          <w:sz w:val="24"/>
          <w:szCs w:val="24"/>
        </w:rPr>
        <w:t>th</w:t>
      </w:r>
      <w:proofErr w:type="spellEnd"/>
      <w:r w:rsidRPr="00003DC1">
        <w:rPr>
          <w:rFonts w:ascii="Consolas" w:hAnsi="Consolas"/>
          <w:sz w:val="24"/>
          <w:szCs w:val="24"/>
        </w:rPr>
        <w:t>&gt;Meeting Days&lt;/</w:t>
      </w:r>
      <w:proofErr w:type="spellStart"/>
      <w:r w:rsidRPr="00003DC1">
        <w:rPr>
          <w:rFonts w:ascii="Consolas" w:hAnsi="Consolas"/>
          <w:sz w:val="24"/>
          <w:szCs w:val="24"/>
        </w:rPr>
        <w:t>th</w:t>
      </w:r>
      <w:proofErr w:type="spellEnd"/>
      <w:r w:rsidRPr="00003DC1">
        <w:rPr>
          <w:rFonts w:ascii="Consolas" w:hAnsi="Consolas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/>
          <w:sz w:val="24"/>
          <w:szCs w:val="24"/>
        </w:rPr>
        <w:t>th</w:t>
      </w:r>
      <w:proofErr w:type="spellEnd"/>
      <w:r w:rsidRPr="00003DC1">
        <w:rPr>
          <w:rFonts w:ascii="Consolas" w:hAnsi="Consolas"/>
          <w:sz w:val="24"/>
          <w:szCs w:val="24"/>
        </w:rPr>
        <w:t>&gt;Begin Time&lt;/</w:t>
      </w:r>
      <w:proofErr w:type="spellStart"/>
      <w:r w:rsidRPr="00003DC1">
        <w:rPr>
          <w:rFonts w:ascii="Consolas" w:hAnsi="Consolas"/>
          <w:sz w:val="24"/>
          <w:szCs w:val="24"/>
        </w:rPr>
        <w:t>th</w:t>
      </w:r>
      <w:proofErr w:type="spellEnd"/>
      <w:r w:rsidRPr="00003DC1">
        <w:rPr>
          <w:rFonts w:ascii="Consolas" w:hAnsi="Consolas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/>
          <w:sz w:val="24"/>
          <w:szCs w:val="24"/>
        </w:rPr>
        <w:t>th</w:t>
      </w:r>
      <w:proofErr w:type="spellEnd"/>
      <w:r w:rsidRPr="00003DC1">
        <w:rPr>
          <w:rFonts w:ascii="Consolas" w:hAnsi="Consolas"/>
          <w:sz w:val="24"/>
          <w:szCs w:val="24"/>
        </w:rPr>
        <w:t>&gt;End Time&lt;/</w:t>
      </w:r>
      <w:proofErr w:type="spellStart"/>
      <w:r w:rsidRPr="00003DC1">
        <w:rPr>
          <w:rFonts w:ascii="Consolas" w:hAnsi="Consolas"/>
          <w:sz w:val="24"/>
          <w:szCs w:val="24"/>
        </w:rPr>
        <w:t>th</w:t>
      </w:r>
      <w:proofErr w:type="spellEnd"/>
      <w:r w:rsidRPr="00003DC1">
        <w:rPr>
          <w:rFonts w:ascii="Consolas" w:hAnsi="Consolas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"&lt;/</w:t>
      </w:r>
      <w:proofErr w:type="spellStart"/>
      <w:r w:rsidRPr="00003DC1">
        <w:rPr>
          <w:rFonts w:ascii="Consolas" w:hAnsi="Consolas"/>
          <w:sz w:val="24"/>
          <w:szCs w:val="24"/>
        </w:rPr>
        <w:t>tr</w:t>
      </w:r>
      <w:proofErr w:type="spellEnd"/>
      <w:r w:rsidRPr="00003DC1">
        <w:rPr>
          <w:rFonts w:ascii="Consolas" w:hAnsi="Consolas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for(</w:t>
      </w:r>
      <w:proofErr w:type="gramEnd"/>
      <w:r w:rsidRPr="00003DC1">
        <w:rPr>
          <w:rFonts w:ascii="Consolas" w:hAnsi="Consolas"/>
          <w:sz w:val="24"/>
          <w:szCs w:val="24"/>
        </w:rPr>
        <w:t>$</w:t>
      </w:r>
      <w:proofErr w:type="spellStart"/>
      <w:r w:rsidRPr="00003DC1">
        <w:rPr>
          <w:rFonts w:ascii="Consolas" w:hAnsi="Consolas"/>
          <w:sz w:val="24"/>
          <w:szCs w:val="24"/>
        </w:rPr>
        <w:t>i</w:t>
      </w:r>
      <w:proofErr w:type="spellEnd"/>
      <w:r w:rsidRPr="00003DC1">
        <w:rPr>
          <w:rFonts w:ascii="Consolas" w:hAnsi="Consolas"/>
          <w:sz w:val="24"/>
          <w:szCs w:val="24"/>
        </w:rPr>
        <w:t xml:space="preserve"> = 0; $</w:t>
      </w:r>
      <w:proofErr w:type="spellStart"/>
      <w:r w:rsidRPr="00003DC1">
        <w:rPr>
          <w:rFonts w:ascii="Consolas" w:hAnsi="Consolas"/>
          <w:sz w:val="24"/>
          <w:szCs w:val="24"/>
        </w:rPr>
        <w:t>i</w:t>
      </w:r>
      <w:proofErr w:type="spellEnd"/>
      <w:r w:rsidRPr="00003DC1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003DC1">
        <w:rPr>
          <w:rFonts w:ascii="Consolas" w:hAnsi="Consolas"/>
          <w:sz w:val="24"/>
          <w:szCs w:val="24"/>
        </w:rPr>
        <w:t>mysql_numrows</w:t>
      </w:r>
      <w:proofErr w:type="spellEnd"/>
      <w:r w:rsidRPr="00003DC1">
        <w:rPr>
          <w:rFonts w:ascii="Consolas" w:hAnsi="Consolas"/>
          <w:sz w:val="24"/>
          <w:szCs w:val="24"/>
        </w:rPr>
        <w:t>($result); $</w:t>
      </w:r>
      <w:proofErr w:type="spellStart"/>
      <w:r w:rsidRPr="00003DC1">
        <w:rPr>
          <w:rFonts w:ascii="Consolas" w:hAnsi="Consolas"/>
          <w:sz w:val="24"/>
          <w:szCs w:val="24"/>
        </w:rPr>
        <w:t>i</w:t>
      </w:r>
      <w:proofErr w:type="spellEnd"/>
      <w:r w:rsidRPr="00003DC1">
        <w:rPr>
          <w:rFonts w:ascii="Consolas" w:hAnsi="Consolas"/>
          <w:sz w:val="24"/>
          <w:szCs w:val="24"/>
        </w:rPr>
        <w:t>++)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  <w:t>{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/>
          <w:sz w:val="24"/>
          <w:szCs w:val="24"/>
        </w:rPr>
        <w:t>tr</w:t>
      </w:r>
      <w:proofErr w:type="spellEnd"/>
      <w:r w:rsidRPr="00003DC1">
        <w:rPr>
          <w:rFonts w:ascii="Consolas" w:hAnsi="Consolas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"&lt;td&gt;".</w:t>
      </w:r>
      <w:proofErr w:type="spellStart"/>
      <w:r w:rsidRPr="00003DC1">
        <w:rPr>
          <w:rFonts w:ascii="Consolas" w:hAnsi="Consolas"/>
          <w:sz w:val="24"/>
          <w:szCs w:val="24"/>
        </w:rPr>
        <w:t>mysql_result</w:t>
      </w:r>
      <w:proofErr w:type="spellEnd"/>
      <w:r w:rsidRPr="00003DC1">
        <w:rPr>
          <w:rFonts w:ascii="Consolas" w:hAnsi="Consolas"/>
          <w:sz w:val="24"/>
          <w:szCs w:val="24"/>
        </w:rPr>
        <w:t>($result, $</w:t>
      </w:r>
      <w:proofErr w:type="spellStart"/>
      <w:r w:rsidRPr="00003DC1">
        <w:rPr>
          <w:rFonts w:ascii="Consolas" w:hAnsi="Consolas"/>
          <w:sz w:val="24"/>
          <w:szCs w:val="24"/>
        </w:rPr>
        <w:t>i</w:t>
      </w:r>
      <w:proofErr w:type="spellEnd"/>
      <w:r w:rsidRPr="00003DC1">
        <w:rPr>
          <w:rFonts w:ascii="Consolas" w:hAnsi="Consolas"/>
          <w:sz w:val="24"/>
          <w:szCs w:val="24"/>
        </w:rPr>
        <w:t>, "COURSE_TITLE")."&lt;/td&gt;";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"&lt;td&gt;".</w:t>
      </w:r>
      <w:proofErr w:type="spellStart"/>
      <w:r w:rsidRPr="00003DC1">
        <w:rPr>
          <w:rFonts w:ascii="Consolas" w:hAnsi="Consolas"/>
          <w:sz w:val="24"/>
          <w:szCs w:val="24"/>
        </w:rPr>
        <w:t>mysql_result</w:t>
      </w:r>
      <w:proofErr w:type="spellEnd"/>
      <w:r w:rsidRPr="00003DC1">
        <w:rPr>
          <w:rFonts w:ascii="Consolas" w:hAnsi="Consolas"/>
          <w:sz w:val="24"/>
          <w:szCs w:val="24"/>
        </w:rPr>
        <w:t>($result, $</w:t>
      </w:r>
      <w:proofErr w:type="spellStart"/>
      <w:r w:rsidRPr="00003DC1">
        <w:rPr>
          <w:rFonts w:ascii="Consolas" w:hAnsi="Consolas"/>
          <w:sz w:val="24"/>
          <w:szCs w:val="24"/>
        </w:rPr>
        <w:t>i</w:t>
      </w:r>
      <w:proofErr w:type="spellEnd"/>
      <w:r w:rsidRPr="00003DC1">
        <w:rPr>
          <w:rFonts w:ascii="Consolas" w:hAnsi="Consolas"/>
          <w:sz w:val="24"/>
          <w:szCs w:val="24"/>
        </w:rPr>
        <w:t>, "CLASSROOM")."&lt;/td&gt;";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"&lt;td&gt;".</w:t>
      </w:r>
      <w:proofErr w:type="spellStart"/>
      <w:r w:rsidRPr="00003DC1">
        <w:rPr>
          <w:rFonts w:ascii="Consolas" w:hAnsi="Consolas"/>
          <w:sz w:val="24"/>
          <w:szCs w:val="24"/>
        </w:rPr>
        <w:t>mysql_result</w:t>
      </w:r>
      <w:proofErr w:type="spellEnd"/>
      <w:r w:rsidRPr="00003DC1">
        <w:rPr>
          <w:rFonts w:ascii="Consolas" w:hAnsi="Consolas"/>
          <w:sz w:val="24"/>
          <w:szCs w:val="24"/>
        </w:rPr>
        <w:t>($result, $</w:t>
      </w:r>
      <w:proofErr w:type="spellStart"/>
      <w:r w:rsidRPr="00003DC1">
        <w:rPr>
          <w:rFonts w:ascii="Consolas" w:hAnsi="Consolas"/>
          <w:sz w:val="24"/>
          <w:szCs w:val="24"/>
        </w:rPr>
        <w:t>i</w:t>
      </w:r>
      <w:proofErr w:type="spellEnd"/>
      <w:r w:rsidRPr="00003DC1">
        <w:rPr>
          <w:rFonts w:ascii="Consolas" w:hAnsi="Consolas"/>
          <w:sz w:val="24"/>
          <w:szCs w:val="24"/>
        </w:rPr>
        <w:t>, "MEETINGDAYS")."&lt;/td&gt;";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"&lt;td&gt;".</w:t>
      </w:r>
      <w:proofErr w:type="spellStart"/>
      <w:r w:rsidRPr="00003DC1">
        <w:rPr>
          <w:rFonts w:ascii="Consolas" w:hAnsi="Consolas"/>
          <w:sz w:val="24"/>
          <w:szCs w:val="24"/>
        </w:rPr>
        <w:t>mysql_result</w:t>
      </w:r>
      <w:proofErr w:type="spellEnd"/>
      <w:r w:rsidRPr="00003DC1">
        <w:rPr>
          <w:rFonts w:ascii="Consolas" w:hAnsi="Consolas"/>
          <w:sz w:val="24"/>
          <w:szCs w:val="24"/>
        </w:rPr>
        <w:t>($result, $</w:t>
      </w:r>
      <w:proofErr w:type="spellStart"/>
      <w:r w:rsidRPr="00003DC1">
        <w:rPr>
          <w:rFonts w:ascii="Consolas" w:hAnsi="Consolas"/>
          <w:sz w:val="24"/>
          <w:szCs w:val="24"/>
        </w:rPr>
        <w:t>i</w:t>
      </w:r>
      <w:proofErr w:type="spellEnd"/>
      <w:r w:rsidRPr="00003DC1">
        <w:rPr>
          <w:rFonts w:ascii="Consolas" w:hAnsi="Consolas"/>
          <w:sz w:val="24"/>
          <w:szCs w:val="24"/>
        </w:rPr>
        <w:t>, "BEGINTIME")."&lt;/td&gt;";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"&lt;td&gt;".</w:t>
      </w:r>
      <w:proofErr w:type="spellStart"/>
      <w:r w:rsidRPr="00003DC1">
        <w:rPr>
          <w:rFonts w:ascii="Consolas" w:hAnsi="Consolas"/>
          <w:sz w:val="24"/>
          <w:szCs w:val="24"/>
        </w:rPr>
        <w:t>mysql_result</w:t>
      </w:r>
      <w:proofErr w:type="spellEnd"/>
      <w:r w:rsidRPr="00003DC1">
        <w:rPr>
          <w:rFonts w:ascii="Consolas" w:hAnsi="Consolas"/>
          <w:sz w:val="24"/>
          <w:szCs w:val="24"/>
        </w:rPr>
        <w:t>($result, $</w:t>
      </w:r>
      <w:proofErr w:type="spellStart"/>
      <w:r w:rsidRPr="00003DC1">
        <w:rPr>
          <w:rFonts w:ascii="Consolas" w:hAnsi="Consolas"/>
          <w:sz w:val="24"/>
          <w:szCs w:val="24"/>
        </w:rPr>
        <w:t>i</w:t>
      </w:r>
      <w:proofErr w:type="spellEnd"/>
      <w:r w:rsidRPr="00003DC1">
        <w:rPr>
          <w:rFonts w:ascii="Consolas" w:hAnsi="Consolas"/>
          <w:sz w:val="24"/>
          <w:szCs w:val="24"/>
        </w:rPr>
        <w:t>, "ENDTIME")."&lt;/td&gt;";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"&lt;/</w:t>
      </w:r>
      <w:proofErr w:type="spellStart"/>
      <w:r w:rsidRPr="00003DC1">
        <w:rPr>
          <w:rFonts w:ascii="Consolas" w:hAnsi="Consolas"/>
          <w:sz w:val="24"/>
          <w:szCs w:val="24"/>
        </w:rPr>
        <w:t>tr</w:t>
      </w:r>
      <w:proofErr w:type="spellEnd"/>
      <w:r w:rsidRPr="00003DC1">
        <w:rPr>
          <w:rFonts w:ascii="Consolas" w:hAnsi="Consolas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  <w:t>}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"&lt;/table&gt;";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  <w:t>}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}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?&gt;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&lt;h2&gt;Entering a course # and a section # below will return a count of how many students received each distinct grade</w:t>
      </w:r>
      <w:proofErr w:type="gramStart"/>
      <w:r w:rsidRPr="00003DC1">
        <w:rPr>
          <w:rFonts w:ascii="Consolas" w:hAnsi="Consolas"/>
          <w:sz w:val="24"/>
          <w:szCs w:val="24"/>
        </w:rPr>
        <w:t>.&lt;</w:t>
      </w:r>
      <w:proofErr w:type="gramEnd"/>
      <w:r w:rsidRPr="00003DC1">
        <w:rPr>
          <w:rFonts w:ascii="Consolas" w:hAnsi="Consolas"/>
          <w:sz w:val="24"/>
          <w:szCs w:val="24"/>
        </w:rPr>
        <w:t>/h2&gt;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&lt;form action="</w:t>
      </w:r>
      <w:proofErr w:type="spellStart"/>
      <w:r w:rsidRPr="00003DC1">
        <w:rPr>
          <w:rFonts w:ascii="Consolas" w:hAnsi="Consolas"/>
          <w:sz w:val="24"/>
          <w:szCs w:val="24"/>
        </w:rPr>
        <w:t>teachers.php</w:t>
      </w:r>
      <w:proofErr w:type="spellEnd"/>
      <w:r w:rsidRPr="00003DC1">
        <w:rPr>
          <w:rFonts w:ascii="Consolas" w:hAnsi="Consolas"/>
          <w:sz w:val="24"/>
          <w:szCs w:val="24"/>
        </w:rPr>
        <w:t>" method="POST"&gt;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  <w:t>&lt;</w:t>
      </w:r>
      <w:proofErr w:type="gramStart"/>
      <w:r w:rsidRPr="00003DC1">
        <w:rPr>
          <w:rFonts w:ascii="Consolas" w:hAnsi="Consolas"/>
          <w:sz w:val="24"/>
          <w:szCs w:val="24"/>
        </w:rPr>
        <w:t>label&gt;</w:t>
      </w:r>
      <w:proofErr w:type="gramEnd"/>
      <w:r w:rsidRPr="00003DC1">
        <w:rPr>
          <w:rFonts w:ascii="Consolas" w:hAnsi="Consolas"/>
          <w:sz w:val="24"/>
          <w:szCs w:val="24"/>
        </w:rPr>
        <w:t>Course #:&lt;/label&gt;&lt;input type="text" name="</w:t>
      </w:r>
      <w:proofErr w:type="spellStart"/>
      <w:r w:rsidRPr="00003DC1">
        <w:rPr>
          <w:rFonts w:ascii="Consolas" w:hAnsi="Consolas"/>
          <w:sz w:val="24"/>
          <w:szCs w:val="24"/>
        </w:rPr>
        <w:t>course_num</w:t>
      </w:r>
      <w:proofErr w:type="spellEnd"/>
      <w:r w:rsidRPr="00003DC1">
        <w:rPr>
          <w:rFonts w:ascii="Consolas" w:hAnsi="Consolas"/>
          <w:sz w:val="24"/>
          <w:szCs w:val="24"/>
        </w:rPr>
        <w:t>" required/&gt;&lt;</w:t>
      </w:r>
      <w:proofErr w:type="spellStart"/>
      <w:r w:rsidRPr="00003DC1">
        <w:rPr>
          <w:rFonts w:ascii="Consolas" w:hAnsi="Consolas"/>
          <w:sz w:val="24"/>
          <w:szCs w:val="24"/>
        </w:rPr>
        <w:t>br</w:t>
      </w:r>
      <w:proofErr w:type="spellEnd"/>
      <w:r w:rsidRPr="00003DC1">
        <w:rPr>
          <w:rFonts w:ascii="Consolas" w:hAnsi="Consolas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  <w:t>&lt;</w:t>
      </w:r>
      <w:proofErr w:type="gramStart"/>
      <w:r w:rsidRPr="00003DC1">
        <w:rPr>
          <w:rFonts w:ascii="Consolas" w:hAnsi="Consolas"/>
          <w:sz w:val="24"/>
          <w:szCs w:val="24"/>
        </w:rPr>
        <w:t>label&gt;</w:t>
      </w:r>
      <w:proofErr w:type="gramEnd"/>
      <w:r w:rsidRPr="00003DC1">
        <w:rPr>
          <w:rFonts w:ascii="Consolas" w:hAnsi="Consolas"/>
          <w:sz w:val="24"/>
          <w:szCs w:val="24"/>
        </w:rPr>
        <w:t>Section #:&lt;/label&gt;&lt;input type="text" name="</w:t>
      </w:r>
      <w:proofErr w:type="spellStart"/>
      <w:r w:rsidRPr="00003DC1">
        <w:rPr>
          <w:rFonts w:ascii="Consolas" w:hAnsi="Consolas"/>
          <w:sz w:val="24"/>
          <w:szCs w:val="24"/>
        </w:rPr>
        <w:t>section_no</w:t>
      </w:r>
      <w:proofErr w:type="spellEnd"/>
      <w:r w:rsidRPr="00003DC1">
        <w:rPr>
          <w:rFonts w:ascii="Consolas" w:hAnsi="Consolas"/>
          <w:sz w:val="24"/>
          <w:szCs w:val="24"/>
        </w:rPr>
        <w:t>" required/&gt;&lt;</w:t>
      </w:r>
      <w:proofErr w:type="spellStart"/>
      <w:r w:rsidRPr="00003DC1">
        <w:rPr>
          <w:rFonts w:ascii="Consolas" w:hAnsi="Consolas"/>
          <w:sz w:val="24"/>
          <w:szCs w:val="24"/>
        </w:rPr>
        <w:t>br</w:t>
      </w:r>
      <w:proofErr w:type="spellEnd"/>
      <w:r w:rsidRPr="00003DC1">
        <w:rPr>
          <w:rFonts w:ascii="Consolas" w:hAnsi="Consolas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  <w:t>&lt;input type="submit" /&gt;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&lt;/form&gt;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</w:t>
      </w:r>
      <w:proofErr w:type="spellStart"/>
      <w:proofErr w:type="gramStart"/>
      <w:r w:rsidRPr="00003DC1">
        <w:rPr>
          <w:rFonts w:ascii="Consolas" w:hAnsi="Consolas"/>
          <w:sz w:val="24"/>
          <w:szCs w:val="24"/>
        </w:rPr>
        <w:t>br</w:t>
      </w:r>
      <w:proofErr w:type="spellEnd"/>
      <w:proofErr w:type="gramEnd"/>
      <w:r w:rsidRPr="00003DC1">
        <w:rPr>
          <w:rFonts w:ascii="Consolas" w:hAnsi="Consolas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proofErr w:type="gramStart"/>
      <w:r w:rsidRPr="00003DC1">
        <w:rPr>
          <w:rFonts w:ascii="Consolas" w:hAnsi="Consolas"/>
          <w:sz w:val="24"/>
          <w:szCs w:val="24"/>
        </w:rPr>
        <w:t>&lt;?</w:t>
      </w:r>
      <w:proofErr w:type="spellStart"/>
      <w:r w:rsidRPr="00003DC1">
        <w:rPr>
          <w:rFonts w:ascii="Consolas" w:hAnsi="Consolas"/>
          <w:sz w:val="24"/>
          <w:szCs w:val="24"/>
        </w:rPr>
        <w:t>php</w:t>
      </w:r>
      <w:proofErr w:type="spellEnd"/>
      <w:proofErr w:type="gramEnd"/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proofErr w:type="gramStart"/>
      <w:r w:rsidRPr="00003DC1">
        <w:rPr>
          <w:rFonts w:ascii="Consolas" w:hAnsi="Consolas"/>
          <w:sz w:val="24"/>
          <w:szCs w:val="24"/>
        </w:rPr>
        <w:t>if</w:t>
      </w:r>
      <w:proofErr w:type="gramEnd"/>
      <w:r w:rsidRPr="00003DC1">
        <w:rPr>
          <w:rFonts w:ascii="Consolas" w:hAnsi="Consolas"/>
          <w:sz w:val="24"/>
          <w:szCs w:val="24"/>
        </w:rPr>
        <w:t xml:space="preserve"> ($_POST["</w:t>
      </w:r>
      <w:proofErr w:type="spellStart"/>
      <w:r w:rsidRPr="00003DC1">
        <w:rPr>
          <w:rFonts w:ascii="Consolas" w:hAnsi="Consolas"/>
          <w:sz w:val="24"/>
          <w:szCs w:val="24"/>
        </w:rPr>
        <w:t>course_num</w:t>
      </w:r>
      <w:proofErr w:type="spellEnd"/>
      <w:r w:rsidRPr="00003DC1">
        <w:rPr>
          <w:rFonts w:ascii="Consolas" w:hAnsi="Consolas"/>
          <w:sz w:val="24"/>
          <w:szCs w:val="24"/>
        </w:rPr>
        <w:t>"] != "")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{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  <w:t xml:space="preserve">$result = </w:t>
      </w:r>
      <w:proofErr w:type="spellStart"/>
      <w:r w:rsidRPr="00003DC1">
        <w:rPr>
          <w:rFonts w:ascii="Consolas" w:hAnsi="Consolas"/>
          <w:sz w:val="24"/>
          <w:szCs w:val="24"/>
        </w:rPr>
        <w:t>mysql_</w:t>
      </w:r>
      <w:proofErr w:type="gramStart"/>
      <w:r w:rsidRPr="00003DC1">
        <w:rPr>
          <w:rFonts w:ascii="Consolas" w:hAnsi="Consolas"/>
          <w:sz w:val="24"/>
          <w:szCs w:val="24"/>
        </w:rPr>
        <w:t>query</w:t>
      </w:r>
      <w:proofErr w:type="spellEnd"/>
      <w:r w:rsidRPr="00003DC1">
        <w:rPr>
          <w:rFonts w:ascii="Consolas" w:hAnsi="Consolas"/>
          <w:sz w:val="24"/>
          <w:szCs w:val="24"/>
        </w:rPr>
        <w:t>(</w:t>
      </w:r>
      <w:proofErr w:type="gramEnd"/>
      <w:r w:rsidRPr="00003DC1">
        <w:rPr>
          <w:rFonts w:ascii="Consolas" w:hAnsi="Consolas"/>
          <w:sz w:val="24"/>
          <w:szCs w:val="24"/>
        </w:rPr>
        <w:t>"SELECT GRADE, COUNT(*) FROM SECTION, ENROLL WHERE COURSE_NUM = COURSE_NUMBER AND SECTION_NO = SECTION_NUMBER AND COURSE_NUM = '".$_POST["</w:t>
      </w:r>
      <w:proofErr w:type="spellStart"/>
      <w:r w:rsidRPr="00003DC1">
        <w:rPr>
          <w:rFonts w:ascii="Consolas" w:hAnsi="Consolas"/>
          <w:sz w:val="24"/>
          <w:szCs w:val="24"/>
        </w:rPr>
        <w:t>course_num</w:t>
      </w:r>
      <w:proofErr w:type="spellEnd"/>
      <w:r w:rsidRPr="00003DC1">
        <w:rPr>
          <w:rFonts w:ascii="Consolas" w:hAnsi="Consolas"/>
          <w:sz w:val="24"/>
          <w:szCs w:val="24"/>
        </w:rPr>
        <w:t>"]."' AND SECTION_NO ='"</w:t>
      </w:r>
      <w:proofErr w:type="gramStart"/>
      <w:r w:rsidRPr="00003DC1">
        <w:rPr>
          <w:rFonts w:ascii="Consolas" w:hAnsi="Consolas"/>
          <w:sz w:val="24"/>
          <w:szCs w:val="24"/>
        </w:rPr>
        <w:t>.$</w:t>
      </w:r>
      <w:proofErr w:type="gramEnd"/>
      <w:r w:rsidRPr="00003DC1">
        <w:rPr>
          <w:rFonts w:ascii="Consolas" w:hAnsi="Consolas"/>
          <w:sz w:val="24"/>
          <w:szCs w:val="24"/>
        </w:rPr>
        <w:t>_POST["</w:t>
      </w:r>
      <w:proofErr w:type="spellStart"/>
      <w:r w:rsidRPr="00003DC1">
        <w:rPr>
          <w:rFonts w:ascii="Consolas" w:hAnsi="Consolas"/>
          <w:sz w:val="24"/>
          <w:szCs w:val="24"/>
        </w:rPr>
        <w:t>section_no</w:t>
      </w:r>
      <w:proofErr w:type="spellEnd"/>
      <w:r w:rsidRPr="00003DC1">
        <w:rPr>
          <w:rFonts w:ascii="Consolas" w:hAnsi="Consolas"/>
          <w:sz w:val="24"/>
          <w:szCs w:val="24"/>
        </w:rPr>
        <w:t>"]."' GROUP BY GRADE;</w:t>
      </w:r>
      <w:proofErr w:type="gramStart"/>
      <w:r w:rsidRPr="00003DC1">
        <w:rPr>
          <w:rFonts w:ascii="Consolas" w:hAnsi="Consolas"/>
          <w:sz w:val="24"/>
          <w:szCs w:val="24"/>
        </w:rPr>
        <w:t>",</w:t>
      </w:r>
      <w:proofErr w:type="gramEnd"/>
      <w:r w:rsidRPr="00003DC1">
        <w:rPr>
          <w:rFonts w:ascii="Consolas" w:hAnsi="Consolas"/>
          <w:sz w:val="24"/>
          <w:szCs w:val="24"/>
        </w:rPr>
        <w:t xml:space="preserve"> $link);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lastRenderedPageBreak/>
        <w:tab/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003DC1">
        <w:rPr>
          <w:rFonts w:ascii="Consolas" w:hAnsi="Consolas"/>
          <w:sz w:val="24"/>
          <w:szCs w:val="24"/>
        </w:rPr>
        <w:t>mysql_numrows</w:t>
      </w:r>
      <w:proofErr w:type="spellEnd"/>
      <w:r w:rsidRPr="00003DC1">
        <w:rPr>
          <w:rFonts w:ascii="Consolas" w:hAnsi="Consolas"/>
          <w:sz w:val="24"/>
          <w:szCs w:val="24"/>
        </w:rPr>
        <w:t>($result) == 0)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  <w:t>{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"No results for course #: '".$_POST["</w:t>
      </w:r>
      <w:proofErr w:type="spellStart"/>
      <w:r w:rsidRPr="00003DC1">
        <w:rPr>
          <w:rFonts w:ascii="Consolas" w:hAnsi="Consolas"/>
          <w:sz w:val="24"/>
          <w:szCs w:val="24"/>
        </w:rPr>
        <w:t>course_num</w:t>
      </w:r>
      <w:proofErr w:type="spellEnd"/>
      <w:r w:rsidRPr="00003DC1">
        <w:rPr>
          <w:rFonts w:ascii="Consolas" w:hAnsi="Consolas"/>
          <w:sz w:val="24"/>
          <w:szCs w:val="24"/>
        </w:rPr>
        <w:t>"]."' and section #: '".$_POST["</w:t>
      </w:r>
      <w:proofErr w:type="spellStart"/>
      <w:r w:rsidRPr="00003DC1">
        <w:rPr>
          <w:rFonts w:ascii="Consolas" w:hAnsi="Consolas"/>
          <w:sz w:val="24"/>
          <w:szCs w:val="24"/>
        </w:rPr>
        <w:t>section_no</w:t>
      </w:r>
      <w:proofErr w:type="spellEnd"/>
      <w:r w:rsidRPr="00003DC1">
        <w:rPr>
          <w:rFonts w:ascii="Consolas" w:hAnsi="Consolas"/>
          <w:sz w:val="24"/>
          <w:szCs w:val="24"/>
        </w:rPr>
        <w:t>"]."' found in database.";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  <w:t>}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else</w:t>
      </w:r>
      <w:proofErr w:type="gramEnd"/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  <w:t>{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"&lt;h4&gt;Results for course #: ".$_POST["</w:t>
      </w:r>
      <w:proofErr w:type="spellStart"/>
      <w:r w:rsidRPr="00003DC1">
        <w:rPr>
          <w:rFonts w:ascii="Consolas" w:hAnsi="Consolas"/>
          <w:sz w:val="24"/>
          <w:szCs w:val="24"/>
        </w:rPr>
        <w:t>course_num</w:t>
      </w:r>
      <w:proofErr w:type="spellEnd"/>
      <w:r w:rsidRPr="00003DC1">
        <w:rPr>
          <w:rFonts w:ascii="Consolas" w:hAnsi="Consolas"/>
          <w:sz w:val="24"/>
          <w:szCs w:val="24"/>
        </w:rPr>
        <w:t>"]." and section #: ".$_POST["</w:t>
      </w:r>
      <w:proofErr w:type="spellStart"/>
      <w:r w:rsidRPr="00003DC1">
        <w:rPr>
          <w:rFonts w:ascii="Consolas" w:hAnsi="Consolas"/>
          <w:sz w:val="24"/>
          <w:szCs w:val="24"/>
        </w:rPr>
        <w:t>section_no</w:t>
      </w:r>
      <w:proofErr w:type="spellEnd"/>
      <w:r w:rsidRPr="00003DC1">
        <w:rPr>
          <w:rFonts w:ascii="Consolas" w:hAnsi="Consolas"/>
          <w:sz w:val="24"/>
          <w:szCs w:val="24"/>
        </w:rPr>
        <w:t>"]."&lt;/h4&gt;";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"&lt;table&gt;";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/>
          <w:sz w:val="24"/>
          <w:szCs w:val="24"/>
        </w:rPr>
        <w:t>tr</w:t>
      </w:r>
      <w:proofErr w:type="spellEnd"/>
      <w:r w:rsidRPr="00003DC1">
        <w:rPr>
          <w:rFonts w:ascii="Consolas" w:hAnsi="Consolas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/>
          <w:sz w:val="24"/>
          <w:szCs w:val="24"/>
        </w:rPr>
        <w:t>th</w:t>
      </w:r>
      <w:proofErr w:type="spellEnd"/>
      <w:r w:rsidRPr="00003DC1">
        <w:rPr>
          <w:rFonts w:ascii="Consolas" w:hAnsi="Consolas"/>
          <w:sz w:val="24"/>
          <w:szCs w:val="24"/>
        </w:rPr>
        <w:t>&gt;Grade&lt;/</w:t>
      </w:r>
      <w:proofErr w:type="spellStart"/>
      <w:r w:rsidRPr="00003DC1">
        <w:rPr>
          <w:rFonts w:ascii="Consolas" w:hAnsi="Consolas"/>
          <w:sz w:val="24"/>
          <w:szCs w:val="24"/>
        </w:rPr>
        <w:t>th</w:t>
      </w:r>
      <w:proofErr w:type="spellEnd"/>
      <w:r w:rsidRPr="00003DC1">
        <w:rPr>
          <w:rFonts w:ascii="Consolas" w:hAnsi="Consolas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/>
          <w:sz w:val="24"/>
          <w:szCs w:val="24"/>
        </w:rPr>
        <w:t>th</w:t>
      </w:r>
      <w:proofErr w:type="spellEnd"/>
      <w:r w:rsidRPr="00003DC1">
        <w:rPr>
          <w:rFonts w:ascii="Consolas" w:hAnsi="Consolas"/>
          <w:sz w:val="24"/>
          <w:szCs w:val="24"/>
        </w:rPr>
        <w:t>&gt;Count&lt;/</w:t>
      </w:r>
      <w:proofErr w:type="spellStart"/>
      <w:r w:rsidRPr="00003DC1">
        <w:rPr>
          <w:rFonts w:ascii="Consolas" w:hAnsi="Consolas"/>
          <w:sz w:val="24"/>
          <w:szCs w:val="24"/>
        </w:rPr>
        <w:t>th</w:t>
      </w:r>
      <w:proofErr w:type="spellEnd"/>
      <w:r w:rsidRPr="00003DC1">
        <w:rPr>
          <w:rFonts w:ascii="Consolas" w:hAnsi="Consolas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"&lt;/</w:t>
      </w:r>
      <w:proofErr w:type="spellStart"/>
      <w:r w:rsidRPr="00003DC1">
        <w:rPr>
          <w:rFonts w:ascii="Consolas" w:hAnsi="Consolas"/>
          <w:sz w:val="24"/>
          <w:szCs w:val="24"/>
        </w:rPr>
        <w:t>tr</w:t>
      </w:r>
      <w:proofErr w:type="spellEnd"/>
      <w:r w:rsidRPr="00003DC1">
        <w:rPr>
          <w:rFonts w:ascii="Consolas" w:hAnsi="Consolas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for(</w:t>
      </w:r>
      <w:proofErr w:type="gramEnd"/>
      <w:r w:rsidRPr="00003DC1">
        <w:rPr>
          <w:rFonts w:ascii="Consolas" w:hAnsi="Consolas"/>
          <w:sz w:val="24"/>
          <w:szCs w:val="24"/>
        </w:rPr>
        <w:t>$</w:t>
      </w:r>
      <w:proofErr w:type="spellStart"/>
      <w:r w:rsidRPr="00003DC1">
        <w:rPr>
          <w:rFonts w:ascii="Consolas" w:hAnsi="Consolas"/>
          <w:sz w:val="24"/>
          <w:szCs w:val="24"/>
        </w:rPr>
        <w:t>i</w:t>
      </w:r>
      <w:proofErr w:type="spellEnd"/>
      <w:r w:rsidRPr="00003DC1">
        <w:rPr>
          <w:rFonts w:ascii="Consolas" w:hAnsi="Consolas"/>
          <w:sz w:val="24"/>
          <w:szCs w:val="24"/>
        </w:rPr>
        <w:t xml:space="preserve"> = 0; $</w:t>
      </w:r>
      <w:proofErr w:type="spellStart"/>
      <w:r w:rsidRPr="00003DC1">
        <w:rPr>
          <w:rFonts w:ascii="Consolas" w:hAnsi="Consolas"/>
          <w:sz w:val="24"/>
          <w:szCs w:val="24"/>
        </w:rPr>
        <w:t>i</w:t>
      </w:r>
      <w:proofErr w:type="spellEnd"/>
      <w:r w:rsidRPr="00003DC1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003DC1">
        <w:rPr>
          <w:rFonts w:ascii="Consolas" w:hAnsi="Consolas"/>
          <w:sz w:val="24"/>
          <w:szCs w:val="24"/>
        </w:rPr>
        <w:t>mysql_numrows</w:t>
      </w:r>
      <w:proofErr w:type="spellEnd"/>
      <w:r w:rsidRPr="00003DC1">
        <w:rPr>
          <w:rFonts w:ascii="Consolas" w:hAnsi="Consolas"/>
          <w:sz w:val="24"/>
          <w:szCs w:val="24"/>
        </w:rPr>
        <w:t>($result); $</w:t>
      </w:r>
      <w:proofErr w:type="spellStart"/>
      <w:r w:rsidRPr="00003DC1">
        <w:rPr>
          <w:rFonts w:ascii="Consolas" w:hAnsi="Consolas"/>
          <w:sz w:val="24"/>
          <w:szCs w:val="24"/>
        </w:rPr>
        <w:t>i</w:t>
      </w:r>
      <w:proofErr w:type="spellEnd"/>
      <w:r w:rsidRPr="00003DC1">
        <w:rPr>
          <w:rFonts w:ascii="Consolas" w:hAnsi="Consolas"/>
          <w:sz w:val="24"/>
          <w:szCs w:val="24"/>
        </w:rPr>
        <w:t>++)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  <w:t>{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/>
          <w:sz w:val="24"/>
          <w:szCs w:val="24"/>
        </w:rPr>
        <w:t>tr</w:t>
      </w:r>
      <w:proofErr w:type="spellEnd"/>
      <w:r w:rsidRPr="00003DC1">
        <w:rPr>
          <w:rFonts w:ascii="Consolas" w:hAnsi="Consolas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"&lt;td&gt;".</w:t>
      </w:r>
      <w:proofErr w:type="spellStart"/>
      <w:r w:rsidRPr="00003DC1">
        <w:rPr>
          <w:rFonts w:ascii="Consolas" w:hAnsi="Consolas"/>
          <w:sz w:val="24"/>
          <w:szCs w:val="24"/>
        </w:rPr>
        <w:t>mysql_result</w:t>
      </w:r>
      <w:proofErr w:type="spellEnd"/>
      <w:r w:rsidRPr="00003DC1">
        <w:rPr>
          <w:rFonts w:ascii="Consolas" w:hAnsi="Consolas"/>
          <w:sz w:val="24"/>
          <w:szCs w:val="24"/>
        </w:rPr>
        <w:t>($result, $</w:t>
      </w:r>
      <w:proofErr w:type="spellStart"/>
      <w:r w:rsidRPr="00003DC1">
        <w:rPr>
          <w:rFonts w:ascii="Consolas" w:hAnsi="Consolas"/>
          <w:sz w:val="24"/>
          <w:szCs w:val="24"/>
        </w:rPr>
        <w:t>i</w:t>
      </w:r>
      <w:proofErr w:type="spellEnd"/>
      <w:r w:rsidRPr="00003DC1">
        <w:rPr>
          <w:rFonts w:ascii="Consolas" w:hAnsi="Consolas"/>
          <w:sz w:val="24"/>
          <w:szCs w:val="24"/>
        </w:rPr>
        <w:t>, "GRADE")."&lt;/td&gt;";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"&lt;td&gt;".</w:t>
      </w:r>
      <w:proofErr w:type="spellStart"/>
      <w:r w:rsidRPr="00003DC1">
        <w:rPr>
          <w:rFonts w:ascii="Consolas" w:hAnsi="Consolas"/>
          <w:sz w:val="24"/>
          <w:szCs w:val="24"/>
        </w:rPr>
        <w:t>mysql_result</w:t>
      </w:r>
      <w:proofErr w:type="spellEnd"/>
      <w:r w:rsidRPr="00003DC1">
        <w:rPr>
          <w:rFonts w:ascii="Consolas" w:hAnsi="Consolas"/>
          <w:sz w:val="24"/>
          <w:szCs w:val="24"/>
        </w:rPr>
        <w:t>($result, $</w:t>
      </w:r>
      <w:proofErr w:type="spellStart"/>
      <w:r w:rsidRPr="00003DC1">
        <w:rPr>
          <w:rFonts w:ascii="Consolas" w:hAnsi="Consolas"/>
          <w:sz w:val="24"/>
          <w:szCs w:val="24"/>
        </w:rPr>
        <w:t>i</w:t>
      </w:r>
      <w:proofErr w:type="spellEnd"/>
      <w:r w:rsidRPr="00003DC1">
        <w:rPr>
          <w:rFonts w:ascii="Consolas" w:hAnsi="Consolas"/>
          <w:sz w:val="24"/>
          <w:szCs w:val="24"/>
        </w:rPr>
        <w:t>, "COUNT(*)")."&lt;/td&gt;";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"&lt;/</w:t>
      </w:r>
      <w:proofErr w:type="spellStart"/>
      <w:r w:rsidRPr="00003DC1">
        <w:rPr>
          <w:rFonts w:ascii="Consolas" w:hAnsi="Consolas"/>
          <w:sz w:val="24"/>
          <w:szCs w:val="24"/>
        </w:rPr>
        <w:t>tr</w:t>
      </w:r>
      <w:proofErr w:type="spellEnd"/>
      <w:r w:rsidRPr="00003DC1">
        <w:rPr>
          <w:rFonts w:ascii="Consolas" w:hAnsi="Consolas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  <w:t>}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</w:r>
      <w:r w:rsidRPr="00003DC1">
        <w:rPr>
          <w:rFonts w:ascii="Consolas" w:hAnsi="Consolas"/>
          <w:sz w:val="24"/>
          <w:szCs w:val="24"/>
        </w:rPr>
        <w:tab/>
      </w:r>
      <w:proofErr w:type="gramStart"/>
      <w:r w:rsidRPr="00003DC1">
        <w:rPr>
          <w:rFonts w:ascii="Consolas" w:hAnsi="Consolas"/>
          <w:sz w:val="24"/>
          <w:szCs w:val="24"/>
        </w:rPr>
        <w:t>echo</w:t>
      </w:r>
      <w:proofErr w:type="gramEnd"/>
      <w:r w:rsidRPr="00003DC1">
        <w:rPr>
          <w:rFonts w:ascii="Consolas" w:hAnsi="Consolas"/>
          <w:sz w:val="24"/>
          <w:szCs w:val="24"/>
        </w:rPr>
        <w:t xml:space="preserve"> "&lt;/table&gt;";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ab/>
        <w:t>}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}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proofErr w:type="spellStart"/>
      <w:r w:rsidRPr="00003DC1">
        <w:rPr>
          <w:rFonts w:ascii="Consolas" w:hAnsi="Consolas"/>
          <w:sz w:val="24"/>
          <w:szCs w:val="24"/>
        </w:rPr>
        <w:t>mysql_</w:t>
      </w:r>
      <w:proofErr w:type="gramStart"/>
      <w:r w:rsidRPr="00003DC1">
        <w:rPr>
          <w:rFonts w:ascii="Consolas" w:hAnsi="Consolas"/>
          <w:sz w:val="24"/>
          <w:szCs w:val="24"/>
        </w:rPr>
        <w:t>close</w:t>
      </w:r>
      <w:proofErr w:type="spellEnd"/>
      <w:r w:rsidRPr="00003DC1">
        <w:rPr>
          <w:rFonts w:ascii="Consolas" w:hAnsi="Consolas"/>
          <w:sz w:val="24"/>
          <w:szCs w:val="24"/>
        </w:rPr>
        <w:t>(</w:t>
      </w:r>
      <w:proofErr w:type="gramEnd"/>
      <w:r w:rsidRPr="00003DC1">
        <w:rPr>
          <w:rFonts w:ascii="Consolas" w:hAnsi="Consolas"/>
          <w:sz w:val="24"/>
          <w:szCs w:val="24"/>
        </w:rPr>
        <w:t>$link);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?&gt;</w:t>
      </w:r>
    </w:p>
    <w:p w:rsidR="00003DC1" w:rsidRP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&lt;/body&gt;</w:t>
      </w:r>
    </w:p>
    <w:p w:rsidR="00003DC1" w:rsidRDefault="00003DC1" w:rsidP="00003DC1">
      <w:pPr>
        <w:pStyle w:val="NoSpacing"/>
        <w:rPr>
          <w:rFonts w:ascii="Consolas" w:hAnsi="Consolas"/>
          <w:sz w:val="24"/>
          <w:szCs w:val="24"/>
        </w:rPr>
      </w:pPr>
      <w:r w:rsidRPr="00003DC1">
        <w:rPr>
          <w:rFonts w:ascii="Consolas" w:hAnsi="Consolas"/>
          <w:sz w:val="24"/>
          <w:szCs w:val="24"/>
        </w:rPr>
        <w:t>&lt;/html&gt;</w:t>
      </w:r>
    </w:p>
    <w:p w:rsidR="00003DC1" w:rsidRDefault="00003DC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003DC1" w:rsidRDefault="00003DC1" w:rsidP="00003DC1">
      <w:pPr>
        <w:pStyle w:val="NoSpacing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lastRenderedPageBreak/>
        <w:t>students.php</w:t>
      </w:r>
      <w:proofErr w:type="spellEnd"/>
      <w:r>
        <w:rPr>
          <w:rFonts w:cstheme="minorHAnsi"/>
          <w:b/>
          <w:sz w:val="24"/>
          <w:szCs w:val="24"/>
        </w:rPr>
        <w:t>:</w:t>
      </w:r>
    </w:p>
    <w:p w:rsidR="00003DC1" w:rsidRDefault="00003DC1" w:rsidP="00003DC1">
      <w:pPr>
        <w:pStyle w:val="NoSpacing"/>
        <w:rPr>
          <w:rFonts w:cstheme="minorHAnsi"/>
          <w:b/>
          <w:sz w:val="24"/>
          <w:szCs w:val="24"/>
        </w:rPr>
      </w:pP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proofErr w:type="gramStart"/>
      <w:r w:rsidRPr="00003DC1">
        <w:rPr>
          <w:rFonts w:ascii="Consolas" w:hAnsi="Consolas" w:cstheme="minorHAnsi"/>
          <w:sz w:val="24"/>
          <w:szCs w:val="24"/>
        </w:rPr>
        <w:t>&lt;!DOCTYPE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html&gt;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&lt;</w:t>
      </w:r>
      <w:proofErr w:type="gramStart"/>
      <w:r w:rsidRPr="00003DC1">
        <w:rPr>
          <w:rFonts w:ascii="Consolas" w:hAnsi="Consolas" w:cstheme="minorHAnsi"/>
          <w:sz w:val="24"/>
          <w:szCs w:val="24"/>
        </w:rPr>
        <w:t>html</w:t>
      </w:r>
      <w:proofErr w:type="gramEnd"/>
      <w:r w:rsidRPr="00003DC1">
        <w:rPr>
          <w:rFonts w:ascii="Consolas" w:hAnsi="Consolas" w:cstheme="minorHAnsi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&lt;</w:t>
      </w:r>
      <w:proofErr w:type="gramStart"/>
      <w:r w:rsidRPr="00003DC1">
        <w:rPr>
          <w:rFonts w:ascii="Consolas" w:hAnsi="Consolas" w:cstheme="minorHAnsi"/>
          <w:sz w:val="24"/>
          <w:szCs w:val="24"/>
        </w:rPr>
        <w:t>head</w:t>
      </w:r>
      <w:proofErr w:type="gramEnd"/>
      <w:r w:rsidRPr="00003DC1">
        <w:rPr>
          <w:rFonts w:ascii="Consolas" w:hAnsi="Consolas" w:cstheme="minorHAnsi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&lt;</w:t>
      </w:r>
      <w:proofErr w:type="gramStart"/>
      <w:r w:rsidRPr="00003DC1">
        <w:rPr>
          <w:rFonts w:ascii="Consolas" w:hAnsi="Consolas" w:cstheme="minorHAnsi"/>
          <w:sz w:val="24"/>
          <w:szCs w:val="24"/>
        </w:rPr>
        <w:t>title&gt;</w:t>
      </w:r>
      <w:proofErr w:type="gramEnd"/>
      <w:r w:rsidRPr="00003DC1">
        <w:rPr>
          <w:rFonts w:ascii="Consolas" w:hAnsi="Consolas" w:cstheme="minorHAnsi"/>
          <w:sz w:val="24"/>
          <w:szCs w:val="24"/>
        </w:rPr>
        <w:t>Students&lt;/title&gt;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 xml:space="preserve">&lt;link 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rel</w:t>
      </w:r>
      <w:proofErr w:type="spellEnd"/>
      <w:r w:rsidRPr="00003DC1">
        <w:rPr>
          <w:rFonts w:ascii="Consolas" w:hAnsi="Consolas" w:cstheme="minorHAnsi"/>
          <w:sz w:val="24"/>
          <w:szCs w:val="24"/>
        </w:rPr>
        <w:t xml:space="preserve">="stylesheet" 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href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="include/styles.css"&gt;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proofErr w:type="gramStart"/>
      <w:r w:rsidRPr="00003DC1">
        <w:rPr>
          <w:rFonts w:ascii="Consolas" w:hAnsi="Consolas" w:cstheme="minorHAnsi"/>
          <w:sz w:val="24"/>
          <w:szCs w:val="24"/>
        </w:rPr>
        <w:t>&lt;?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php</w:t>
      </w:r>
      <w:proofErr w:type="spellEnd"/>
      <w:proofErr w:type="gramEnd"/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$username = 'cs332s17';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 xml:space="preserve">$link = 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mysql_</w:t>
      </w:r>
      <w:proofErr w:type="gramStart"/>
      <w:r w:rsidRPr="00003DC1">
        <w:rPr>
          <w:rFonts w:ascii="Consolas" w:hAnsi="Consolas" w:cstheme="minorHAnsi"/>
          <w:sz w:val="24"/>
          <w:szCs w:val="24"/>
        </w:rPr>
        <w:t>connect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(</w:t>
      </w:r>
      <w:proofErr w:type="gramEnd"/>
      <w:r w:rsidRPr="00003DC1">
        <w:rPr>
          <w:rFonts w:ascii="Consolas" w:hAnsi="Consolas" w:cstheme="minorHAnsi"/>
          <w:sz w:val="24"/>
          <w:szCs w:val="24"/>
        </w:rPr>
        <w:t>'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mariadb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', $username, 'atheiV0b');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proofErr w:type="gramStart"/>
      <w:r w:rsidRPr="00003DC1">
        <w:rPr>
          <w:rFonts w:ascii="Consolas" w:hAnsi="Consolas" w:cstheme="minorHAnsi"/>
          <w:sz w:val="24"/>
          <w:szCs w:val="24"/>
        </w:rPr>
        <w:t>if(</w:t>
      </w:r>
      <w:proofErr w:type="gramEnd"/>
      <w:r w:rsidRPr="00003DC1">
        <w:rPr>
          <w:rFonts w:ascii="Consolas" w:hAnsi="Consolas" w:cstheme="minorHAnsi"/>
          <w:sz w:val="24"/>
          <w:szCs w:val="24"/>
        </w:rPr>
        <w:t>!$link)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{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die(</w:t>
      </w:r>
      <w:proofErr w:type="gramEnd"/>
      <w:r w:rsidRPr="00003DC1">
        <w:rPr>
          <w:rFonts w:ascii="Consolas" w:hAnsi="Consolas" w:cstheme="minorHAnsi"/>
          <w:sz w:val="24"/>
          <w:szCs w:val="24"/>
        </w:rPr>
        <w:t>"&lt;!--Could not connect: ".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mysql_error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()."--&gt;");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}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"&lt;!--Connected successfully.--&gt;";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proofErr w:type="spellStart"/>
      <w:r w:rsidRPr="00003DC1">
        <w:rPr>
          <w:rFonts w:ascii="Consolas" w:hAnsi="Consolas" w:cstheme="minorHAnsi"/>
          <w:sz w:val="24"/>
          <w:szCs w:val="24"/>
        </w:rPr>
        <w:t>mysql_select_</w:t>
      </w:r>
      <w:proofErr w:type="gramStart"/>
      <w:r w:rsidRPr="00003DC1">
        <w:rPr>
          <w:rFonts w:ascii="Consolas" w:hAnsi="Consolas" w:cstheme="minorHAnsi"/>
          <w:sz w:val="24"/>
          <w:szCs w:val="24"/>
        </w:rPr>
        <w:t>db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(</w:t>
      </w:r>
      <w:proofErr w:type="gramEnd"/>
      <w:r w:rsidRPr="00003DC1">
        <w:rPr>
          <w:rFonts w:ascii="Consolas" w:hAnsi="Consolas" w:cstheme="minorHAnsi"/>
          <w:sz w:val="24"/>
          <w:szCs w:val="24"/>
        </w:rPr>
        <w:t>$username, $link);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?&gt;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&lt;/head&gt;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&lt;</w:t>
      </w:r>
      <w:proofErr w:type="gramStart"/>
      <w:r w:rsidRPr="00003DC1">
        <w:rPr>
          <w:rFonts w:ascii="Consolas" w:hAnsi="Consolas" w:cstheme="minorHAnsi"/>
          <w:sz w:val="24"/>
          <w:szCs w:val="24"/>
        </w:rPr>
        <w:t>body</w:t>
      </w:r>
      <w:proofErr w:type="gramEnd"/>
      <w:r w:rsidRPr="00003DC1">
        <w:rPr>
          <w:rFonts w:ascii="Consolas" w:hAnsi="Consolas" w:cstheme="minorHAnsi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 xml:space="preserve">&lt;a 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href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="index.html"&gt;Home&lt;/a&gt;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&lt;h1&gt;Student Portal&lt;/h1&gt;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&lt;</w:t>
      </w:r>
      <w:proofErr w:type="spellStart"/>
      <w:proofErr w:type="gramStart"/>
      <w:r w:rsidRPr="00003DC1">
        <w:rPr>
          <w:rFonts w:ascii="Consolas" w:hAnsi="Consolas" w:cstheme="minorHAnsi"/>
          <w:sz w:val="24"/>
          <w:szCs w:val="24"/>
        </w:rPr>
        <w:t>br</w:t>
      </w:r>
      <w:proofErr w:type="spellEnd"/>
      <w:proofErr w:type="gramEnd"/>
      <w:r w:rsidRPr="00003DC1">
        <w:rPr>
          <w:rFonts w:ascii="Consolas" w:hAnsi="Consolas" w:cstheme="minorHAnsi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&lt;h2&gt;Entering a course number below will list the sections of the course including the classrooms, meeting days and time, and the number of students enrolled in each section.&lt;/h2&gt;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&lt;form action="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students.php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" method="POST"&gt;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  <w:t>&lt;</w:t>
      </w:r>
      <w:proofErr w:type="gramStart"/>
      <w:r w:rsidRPr="00003DC1">
        <w:rPr>
          <w:rFonts w:ascii="Consolas" w:hAnsi="Consolas" w:cstheme="minorHAnsi"/>
          <w:sz w:val="24"/>
          <w:szCs w:val="24"/>
        </w:rPr>
        <w:t>label&gt;</w:t>
      </w:r>
      <w:proofErr w:type="gramEnd"/>
      <w:r w:rsidRPr="00003DC1">
        <w:rPr>
          <w:rFonts w:ascii="Consolas" w:hAnsi="Consolas" w:cstheme="minorHAnsi"/>
          <w:sz w:val="24"/>
          <w:szCs w:val="24"/>
        </w:rPr>
        <w:t>Course #:&lt;/label&gt;&lt;input type="text" name="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course_num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" required/&gt;&lt;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br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  <w:t>&lt;input type="submit" /&gt;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&lt;/form&gt;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&lt;</w:t>
      </w:r>
      <w:proofErr w:type="spellStart"/>
      <w:proofErr w:type="gramStart"/>
      <w:r w:rsidRPr="00003DC1">
        <w:rPr>
          <w:rFonts w:ascii="Consolas" w:hAnsi="Consolas" w:cstheme="minorHAnsi"/>
          <w:sz w:val="24"/>
          <w:szCs w:val="24"/>
        </w:rPr>
        <w:t>br</w:t>
      </w:r>
      <w:proofErr w:type="spellEnd"/>
      <w:proofErr w:type="gramEnd"/>
      <w:r w:rsidRPr="00003DC1">
        <w:rPr>
          <w:rFonts w:ascii="Consolas" w:hAnsi="Consolas" w:cstheme="minorHAnsi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proofErr w:type="gramStart"/>
      <w:r w:rsidRPr="00003DC1">
        <w:rPr>
          <w:rFonts w:ascii="Consolas" w:hAnsi="Consolas" w:cstheme="minorHAnsi"/>
          <w:sz w:val="24"/>
          <w:szCs w:val="24"/>
        </w:rPr>
        <w:t>&lt;?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php</w:t>
      </w:r>
      <w:proofErr w:type="spellEnd"/>
      <w:proofErr w:type="gramEnd"/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proofErr w:type="gramStart"/>
      <w:r w:rsidRPr="00003DC1">
        <w:rPr>
          <w:rFonts w:ascii="Consolas" w:hAnsi="Consolas" w:cstheme="minorHAnsi"/>
          <w:sz w:val="24"/>
          <w:szCs w:val="24"/>
        </w:rPr>
        <w:t>if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($_POST["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course_num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"] != "")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{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  <w:t xml:space="preserve">$result = 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mysql_</w:t>
      </w:r>
      <w:proofErr w:type="gramStart"/>
      <w:r w:rsidRPr="00003DC1">
        <w:rPr>
          <w:rFonts w:ascii="Consolas" w:hAnsi="Consolas" w:cstheme="minorHAnsi"/>
          <w:sz w:val="24"/>
          <w:szCs w:val="24"/>
        </w:rPr>
        <w:t>query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(</w:t>
      </w:r>
      <w:proofErr w:type="gramEnd"/>
      <w:r w:rsidRPr="00003DC1">
        <w:rPr>
          <w:rFonts w:ascii="Consolas" w:hAnsi="Consolas" w:cstheme="minorHAnsi"/>
          <w:sz w:val="24"/>
          <w:szCs w:val="24"/>
        </w:rPr>
        <w:t>"SELECT SECTION_NO, CLASSROOM, MEETINGDAYS, BEGINTIME, ENDTIME, COUNT(*) FROM SECTION, ENROLL WHERE COURSE_NUM = COURSE_NUMBER AND SECTION_NO = SECTION_NUMBER AND COURSE_NUM = '".$_POST["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course_num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"]."' GROUP BY SECTION_NO;</w:t>
      </w:r>
      <w:proofErr w:type="gramStart"/>
      <w:r w:rsidRPr="00003DC1">
        <w:rPr>
          <w:rFonts w:ascii="Consolas" w:hAnsi="Consolas" w:cstheme="minorHAnsi"/>
          <w:sz w:val="24"/>
          <w:szCs w:val="24"/>
        </w:rPr>
        <w:t>",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$link);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if(</w:t>
      </w:r>
      <w:proofErr w:type="spellStart"/>
      <w:proofErr w:type="gramEnd"/>
      <w:r w:rsidRPr="00003DC1">
        <w:rPr>
          <w:rFonts w:ascii="Consolas" w:hAnsi="Consolas" w:cstheme="minorHAnsi"/>
          <w:sz w:val="24"/>
          <w:szCs w:val="24"/>
        </w:rPr>
        <w:t>mysql_numrows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($result) == 0)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  <w:t>{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"No results for course #: '".$_POST["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course_num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"]."' found in database.";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  <w:t>}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else</w:t>
      </w:r>
      <w:proofErr w:type="gramEnd"/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  <w:t>{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lastRenderedPageBreak/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"&lt;h4&gt;Results for course #: ".$_POST["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course_num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"]."&lt;/h4&gt;";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"&lt;table&gt;";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tr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th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&gt;Section #&lt;/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th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th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&gt;Classroom&lt;/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th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th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&gt;Meeting Days&lt;/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th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th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&gt;Begin Time&lt;/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th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th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&gt;End Time&lt;/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th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th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&gt;# Students Enrolled&lt;/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th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"&lt;/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tr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for(</w:t>
      </w:r>
      <w:proofErr w:type="gramEnd"/>
      <w:r w:rsidRPr="00003DC1">
        <w:rPr>
          <w:rFonts w:ascii="Consolas" w:hAnsi="Consolas" w:cstheme="minorHAnsi"/>
          <w:sz w:val="24"/>
          <w:szCs w:val="24"/>
        </w:rPr>
        <w:t>$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i</w:t>
      </w:r>
      <w:proofErr w:type="spellEnd"/>
      <w:r w:rsidRPr="00003DC1">
        <w:rPr>
          <w:rFonts w:ascii="Consolas" w:hAnsi="Consolas" w:cstheme="minorHAnsi"/>
          <w:sz w:val="24"/>
          <w:szCs w:val="24"/>
        </w:rPr>
        <w:t xml:space="preserve"> = 0; $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i</w:t>
      </w:r>
      <w:proofErr w:type="spellEnd"/>
      <w:r w:rsidRPr="00003DC1">
        <w:rPr>
          <w:rFonts w:ascii="Consolas" w:hAnsi="Consolas" w:cstheme="minorHAnsi"/>
          <w:sz w:val="24"/>
          <w:szCs w:val="24"/>
        </w:rPr>
        <w:t xml:space="preserve"> &lt; 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mysql_numrows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($result); $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i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++)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  <w:t>{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tr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"&lt;td&gt;".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mysql_result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($result, $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i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, "SECTION_NO")."&lt;/td&gt;";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"&lt;td&gt;".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mysql_result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($result, $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i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, "CLASSROOM")."&lt;/td&gt;";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"&lt;td&gt;".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mysql_result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($result, $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i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, "MEETINGDAYS")."&lt;/td&gt;";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"&lt;td&gt;".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mysql_result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($result, $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i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, "BEGINTIME")."&lt;/td&gt;";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"&lt;td&gt;".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mysql_result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($result, $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i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, "ENDTIME")."&lt;/td&gt;";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"&lt;td&gt;".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mysql_result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($result, $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i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, "COUNT(*)")."&lt;/td&gt;";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"&lt;/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tr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  <w:t>}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"&lt;/table&gt;";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  <w:t>}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}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?&gt;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&lt;h2&gt;Entering a CWID below will list all courses the student took and the grades for those courses</w:t>
      </w:r>
      <w:proofErr w:type="gramStart"/>
      <w:r w:rsidRPr="00003DC1">
        <w:rPr>
          <w:rFonts w:ascii="Consolas" w:hAnsi="Consolas" w:cstheme="minorHAnsi"/>
          <w:sz w:val="24"/>
          <w:szCs w:val="24"/>
        </w:rPr>
        <w:t>.&lt;</w:t>
      </w:r>
      <w:proofErr w:type="gramEnd"/>
      <w:r w:rsidRPr="00003DC1">
        <w:rPr>
          <w:rFonts w:ascii="Consolas" w:hAnsi="Consolas" w:cstheme="minorHAnsi"/>
          <w:sz w:val="24"/>
          <w:szCs w:val="24"/>
        </w:rPr>
        <w:t>/h2&gt;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&lt;form action="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students.php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" method="POST"&gt;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  <w:t>&lt;</w:t>
      </w:r>
      <w:proofErr w:type="gramStart"/>
      <w:r w:rsidRPr="00003DC1">
        <w:rPr>
          <w:rFonts w:ascii="Consolas" w:hAnsi="Consolas" w:cstheme="minorHAnsi"/>
          <w:sz w:val="24"/>
          <w:szCs w:val="24"/>
        </w:rPr>
        <w:t>label&gt;</w:t>
      </w:r>
      <w:proofErr w:type="gramEnd"/>
      <w:r w:rsidRPr="00003DC1">
        <w:rPr>
          <w:rFonts w:ascii="Consolas" w:hAnsi="Consolas" w:cstheme="minorHAnsi"/>
          <w:sz w:val="24"/>
          <w:szCs w:val="24"/>
        </w:rPr>
        <w:t>CWID:&lt;/label&gt;&lt;input type="text" name="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campuswideid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" required/&gt;&lt;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br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  <w:t>&lt;input type="submit" /&gt;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&lt;/form&gt;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&lt;</w:t>
      </w:r>
      <w:proofErr w:type="spellStart"/>
      <w:proofErr w:type="gramStart"/>
      <w:r w:rsidRPr="00003DC1">
        <w:rPr>
          <w:rFonts w:ascii="Consolas" w:hAnsi="Consolas" w:cstheme="minorHAnsi"/>
          <w:sz w:val="24"/>
          <w:szCs w:val="24"/>
        </w:rPr>
        <w:t>br</w:t>
      </w:r>
      <w:proofErr w:type="spellEnd"/>
      <w:proofErr w:type="gramEnd"/>
      <w:r w:rsidRPr="00003DC1">
        <w:rPr>
          <w:rFonts w:ascii="Consolas" w:hAnsi="Consolas" w:cstheme="minorHAnsi"/>
          <w:sz w:val="24"/>
          <w:szCs w:val="24"/>
        </w:rPr>
        <w:t>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proofErr w:type="gramStart"/>
      <w:r w:rsidRPr="00003DC1">
        <w:rPr>
          <w:rFonts w:ascii="Consolas" w:hAnsi="Consolas" w:cstheme="minorHAnsi"/>
          <w:sz w:val="24"/>
          <w:szCs w:val="24"/>
        </w:rPr>
        <w:t>&lt;?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php</w:t>
      </w:r>
      <w:proofErr w:type="spellEnd"/>
      <w:proofErr w:type="gramEnd"/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proofErr w:type="gramStart"/>
      <w:r w:rsidRPr="00003DC1">
        <w:rPr>
          <w:rFonts w:ascii="Consolas" w:hAnsi="Consolas" w:cstheme="minorHAnsi"/>
          <w:sz w:val="24"/>
          <w:szCs w:val="24"/>
        </w:rPr>
        <w:t>if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($_POST["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campuswideid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"] != "")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{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  <w:t xml:space="preserve">$result = 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mysql_</w:t>
      </w:r>
      <w:proofErr w:type="gramStart"/>
      <w:r w:rsidRPr="00003DC1">
        <w:rPr>
          <w:rFonts w:ascii="Consolas" w:hAnsi="Consolas" w:cstheme="minorHAnsi"/>
          <w:sz w:val="24"/>
          <w:szCs w:val="24"/>
        </w:rPr>
        <w:t>query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(</w:t>
      </w:r>
      <w:proofErr w:type="gramEnd"/>
      <w:r w:rsidRPr="00003DC1">
        <w:rPr>
          <w:rFonts w:ascii="Consolas" w:hAnsi="Consolas" w:cstheme="minorHAnsi"/>
          <w:sz w:val="24"/>
          <w:szCs w:val="24"/>
        </w:rPr>
        <w:t>"SELECT COURSE_NO, COURSE_TITLE, GRADE FROM COURSE, ENROLL WHERE COURSE_NO = COURSE_NUMBER AND CAMPUSWIDEID = '".$_POST["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campuswideid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"]."';", $link);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lastRenderedPageBreak/>
        <w:tab/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if(</w:t>
      </w:r>
      <w:proofErr w:type="spellStart"/>
      <w:proofErr w:type="gramEnd"/>
      <w:r w:rsidRPr="00003DC1">
        <w:rPr>
          <w:rFonts w:ascii="Consolas" w:hAnsi="Consolas" w:cstheme="minorHAnsi"/>
          <w:sz w:val="24"/>
          <w:szCs w:val="24"/>
        </w:rPr>
        <w:t>mysql_numrows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($result) == 0)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  <w:t>{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"No results for CWID: '".$_POST["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campuswideid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"]."' found in database.";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  <w:t>}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else</w:t>
      </w:r>
      <w:proofErr w:type="gramEnd"/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  <w:t>{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"&lt;h4&gt;Results for CWID: ".$_POST["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campuswideid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"]."&lt;/h4&gt;";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"&lt;table&gt;";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tr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th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&gt;Course #&lt;/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th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th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&gt;Course Title&lt;/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th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th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&gt;Grade&lt;/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th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"&lt;/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tr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for(</w:t>
      </w:r>
      <w:proofErr w:type="gramEnd"/>
      <w:r w:rsidRPr="00003DC1">
        <w:rPr>
          <w:rFonts w:ascii="Consolas" w:hAnsi="Consolas" w:cstheme="minorHAnsi"/>
          <w:sz w:val="24"/>
          <w:szCs w:val="24"/>
        </w:rPr>
        <w:t>$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i</w:t>
      </w:r>
      <w:proofErr w:type="spellEnd"/>
      <w:r w:rsidRPr="00003DC1">
        <w:rPr>
          <w:rFonts w:ascii="Consolas" w:hAnsi="Consolas" w:cstheme="minorHAnsi"/>
          <w:sz w:val="24"/>
          <w:szCs w:val="24"/>
        </w:rPr>
        <w:t xml:space="preserve"> = 0; $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i</w:t>
      </w:r>
      <w:proofErr w:type="spellEnd"/>
      <w:r w:rsidRPr="00003DC1">
        <w:rPr>
          <w:rFonts w:ascii="Consolas" w:hAnsi="Consolas" w:cstheme="minorHAnsi"/>
          <w:sz w:val="24"/>
          <w:szCs w:val="24"/>
        </w:rPr>
        <w:t xml:space="preserve"> &lt; 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mysql_numrows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($result); $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i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++)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  <w:t>{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tr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"&lt;td&gt;".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mysql_result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($result, $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i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, "COURSE_NO")."&lt;/td&gt;";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"&lt;td&gt;".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mysql_result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($result, $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i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, "COURSE_TITLE")."&lt;/td&gt;";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"&lt;td&gt;".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mysql_result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($result, $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i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, "GRADE")."&lt;/td&gt;";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"&lt;/</w:t>
      </w:r>
      <w:proofErr w:type="spellStart"/>
      <w:r w:rsidRPr="00003DC1">
        <w:rPr>
          <w:rFonts w:ascii="Consolas" w:hAnsi="Consolas" w:cstheme="minorHAnsi"/>
          <w:sz w:val="24"/>
          <w:szCs w:val="24"/>
        </w:rPr>
        <w:t>tr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  <w:t>}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</w:r>
      <w:r w:rsidRPr="00003DC1">
        <w:rPr>
          <w:rFonts w:ascii="Consolas" w:hAnsi="Consolas" w:cstheme="minorHAnsi"/>
          <w:sz w:val="24"/>
          <w:szCs w:val="24"/>
        </w:rPr>
        <w:tab/>
      </w:r>
      <w:proofErr w:type="gramStart"/>
      <w:r w:rsidRPr="00003DC1">
        <w:rPr>
          <w:rFonts w:ascii="Consolas" w:hAnsi="Consolas" w:cstheme="minorHAnsi"/>
          <w:sz w:val="24"/>
          <w:szCs w:val="24"/>
        </w:rPr>
        <w:t>echo</w:t>
      </w:r>
      <w:proofErr w:type="gramEnd"/>
      <w:r w:rsidRPr="00003DC1">
        <w:rPr>
          <w:rFonts w:ascii="Consolas" w:hAnsi="Consolas" w:cstheme="minorHAnsi"/>
          <w:sz w:val="24"/>
          <w:szCs w:val="24"/>
        </w:rPr>
        <w:t xml:space="preserve"> "&lt;/table&gt;";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ab/>
        <w:t>}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}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proofErr w:type="spellStart"/>
      <w:r w:rsidRPr="00003DC1">
        <w:rPr>
          <w:rFonts w:ascii="Consolas" w:hAnsi="Consolas" w:cstheme="minorHAnsi"/>
          <w:sz w:val="24"/>
          <w:szCs w:val="24"/>
        </w:rPr>
        <w:t>mysql_</w:t>
      </w:r>
      <w:proofErr w:type="gramStart"/>
      <w:r w:rsidRPr="00003DC1">
        <w:rPr>
          <w:rFonts w:ascii="Consolas" w:hAnsi="Consolas" w:cstheme="minorHAnsi"/>
          <w:sz w:val="24"/>
          <w:szCs w:val="24"/>
        </w:rPr>
        <w:t>close</w:t>
      </w:r>
      <w:proofErr w:type="spellEnd"/>
      <w:r w:rsidRPr="00003DC1">
        <w:rPr>
          <w:rFonts w:ascii="Consolas" w:hAnsi="Consolas" w:cstheme="minorHAnsi"/>
          <w:sz w:val="24"/>
          <w:szCs w:val="24"/>
        </w:rPr>
        <w:t>(</w:t>
      </w:r>
      <w:proofErr w:type="gramEnd"/>
      <w:r w:rsidRPr="00003DC1">
        <w:rPr>
          <w:rFonts w:ascii="Consolas" w:hAnsi="Consolas" w:cstheme="minorHAnsi"/>
          <w:sz w:val="24"/>
          <w:szCs w:val="24"/>
        </w:rPr>
        <w:t>$link);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?&gt;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&lt;/body&gt;</w:t>
      </w:r>
    </w:p>
    <w:p w:rsidR="00003DC1" w:rsidRPr="00003DC1" w:rsidRDefault="00003DC1" w:rsidP="00003DC1">
      <w:pPr>
        <w:pStyle w:val="NoSpacing"/>
        <w:rPr>
          <w:rFonts w:ascii="Consolas" w:hAnsi="Consolas" w:cstheme="minorHAnsi"/>
          <w:sz w:val="24"/>
          <w:szCs w:val="24"/>
        </w:rPr>
      </w:pPr>
      <w:r w:rsidRPr="00003DC1">
        <w:rPr>
          <w:rFonts w:ascii="Consolas" w:hAnsi="Consolas" w:cstheme="minorHAnsi"/>
          <w:sz w:val="24"/>
          <w:szCs w:val="24"/>
        </w:rPr>
        <w:t>&lt;/html&gt;</w:t>
      </w:r>
    </w:p>
    <w:sectPr w:rsidR="00003DC1" w:rsidRPr="00003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C1"/>
    <w:rsid w:val="00003DC1"/>
    <w:rsid w:val="00645252"/>
    <w:rsid w:val="006D3D74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0B8C1-1DCA-4F90-B957-D9ECE142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NoSpacing">
    <w:name w:val="No Spacing"/>
    <w:uiPriority w:val="1"/>
    <w:qFormat/>
    <w:rsid w:val="00003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t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9</TotalTime>
  <Pages>12</Pages>
  <Words>1659</Words>
  <Characters>9457</Characters>
  <Application>Microsoft Office Word</Application>
  <DocSecurity>0</DocSecurity>
  <Lines>78</Lines>
  <Paragraphs>22</Paragraphs>
  <ScaleCrop>false</ScaleCrop>
  <Company/>
  <LinksUpToDate>false</LinksUpToDate>
  <CharactersWithSpaces>11094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Ku</dc:creator>
  <cp:keywords/>
  <dc:description/>
  <cp:lastModifiedBy>James Ku</cp:lastModifiedBy>
  <cp:revision>1</cp:revision>
  <dcterms:created xsi:type="dcterms:W3CDTF">2019-05-15T03:24:00Z</dcterms:created>
  <dcterms:modified xsi:type="dcterms:W3CDTF">2019-05-15T03:33:00Z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