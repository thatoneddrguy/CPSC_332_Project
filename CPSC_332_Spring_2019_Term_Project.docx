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B5658" w14:textId="77777777" w:rsidR="00A9204E" w:rsidRDefault="00A9204E" w:rsidP="00003DC1">
      <w:pPr>
        <w:pStyle w:val="affd"/>
        <w:jc w:val="center"/>
        <w:rPr>
          <w:sz w:val="48"/>
          <w:szCs w:val="48"/>
        </w:rPr>
      </w:pPr>
    </w:p>
    <w:p w14:paraId="008C4F01" w14:textId="77777777" w:rsidR="00003DC1" w:rsidRDefault="00003DC1" w:rsidP="00003DC1">
      <w:pPr>
        <w:pStyle w:val="affd"/>
        <w:jc w:val="center"/>
        <w:rPr>
          <w:sz w:val="48"/>
          <w:szCs w:val="48"/>
        </w:rPr>
      </w:pPr>
    </w:p>
    <w:p w14:paraId="21BF9575" w14:textId="77777777" w:rsidR="00003DC1" w:rsidRDefault="00003DC1" w:rsidP="00003DC1">
      <w:pPr>
        <w:pStyle w:val="affd"/>
        <w:jc w:val="center"/>
        <w:rPr>
          <w:sz w:val="56"/>
          <w:szCs w:val="56"/>
        </w:rPr>
      </w:pPr>
      <w:r w:rsidRPr="00003DC1">
        <w:rPr>
          <w:sz w:val="56"/>
          <w:szCs w:val="56"/>
        </w:rPr>
        <w:t>CPSC 332 Spring 2019 Term Project</w:t>
      </w:r>
    </w:p>
    <w:p w14:paraId="4DD576E8" w14:textId="77777777" w:rsidR="00003DC1" w:rsidRDefault="00003DC1" w:rsidP="00003DC1">
      <w:pPr>
        <w:pStyle w:val="affd"/>
        <w:jc w:val="center"/>
        <w:rPr>
          <w:sz w:val="56"/>
          <w:szCs w:val="56"/>
        </w:rPr>
      </w:pPr>
    </w:p>
    <w:p w14:paraId="113F799D" w14:textId="77777777" w:rsidR="00003DC1" w:rsidRDefault="00003DC1" w:rsidP="00003DC1">
      <w:pPr>
        <w:pStyle w:val="affd"/>
        <w:jc w:val="center"/>
        <w:rPr>
          <w:sz w:val="56"/>
          <w:szCs w:val="56"/>
        </w:rPr>
      </w:pPr>
    </w:p>
    <w:p w14:paraId="4B29373A" w14:textId="77777777" w:rsidR="00003DC1" w:rsidRDefault="00003DC1" w:rsidP="00003DC1">
      <w:pPr>
        <w:pStyle w:val="affd"/>
        <w:jc w:val="center"/>
        <w:rPr>
          <w:sz w:val="56"/>
          <w:szCs w:val="56"/>
        </w:rPr>
      </w:pPr>
    </w:p>
    <w:p w14:paraId="073898F2" w14:textId="77777777" w:rsidR="00003DC1" w:rsidRDefault="00003DC1" w:rsidP="00003DC1">
      <w:pPr>
        <w:pStyle w:val="affd"/>
        <w:jc w:val="center"/>
        <w:rPr>
          <w:sz w:val="56"/>
          <w:szCs w:val="56"/>
        </w:rPr>
      </w:pPr>
    </w:p>
    <w:p w14:paraId="21502C78" w14:textId="77777777" w:rsidR="00003DC1" w:rsidRDefault="00003DC1" w:rsidP="00003DC1">
      <w:pPr>
        <w:pStyle w:val="affd"/>
        <w:jc w:val="center"/>
        <w:rPr>
          <w:sz w:val="56"/>
          <w:szCs w:val="56"/>
        </w:rPr>
      </w:pPr>
    </w:p>
    <w:p w14:paraId="1BC6C60C" w14:textId="77777777" w:rsidR="00003DC1" w:rsidRDefault="00003DC1" w:rsidP="00003DC1">
      <w:pPr>
        <w:pStyle w:val="affd"/>
        <w:jc w:val="center"/>
        <w:rPr>
          <w:sz w:val="56"/>
          <w:szCs w:val="56"/>
        </w:rPr>
      </w:pPr>
    </w:p>
    <w:p w14:paraId="33A874A8" w14:textId="77777777" w:rsidR="00003DC1" w:rsidRDefault="00003DC1" w:rsidP="00003DC1">
      <w:pPr>
        <w:pStyle w:val="affd"/>
        <w:jc w:val="center"/>
        <w:rPr>
          <w:sz w:val="56"/>
          <w:szCs w:val="56"/>
        </w:rPr>
      </w:pPr>
    </w:p>
    <w:p w14:paraId="609010A5" w14:textId="77777777" w:rsidR="00003DC1" w:rsidRDefault="00003DC1" w:rsidP="00003DC1">
      <w:pPr>
        <w:pStyle w:val="affd"/>
        <w:jc w:val="center"/>
        <w:rPr>
          <w:sz w:val="56"/>
          <w:szCs w:val="56"/>
        </w:rPr>
      </w:pPr>
    </w:p>
    <w:p w14:paraId="11DB6BF3" w14:textId="77777777" w:rsidR="00003DC1" w:rsidRDefault="00003DC1" w:rsidP="00003DC1">
      <w:pPr>
        <w:pStyle w:val="affd"/>
        <w:jc w:val="center"/>
        <w:rPr>
          <w:sz w:val="56"/>
          <w:szCs w:val="56"/>
        </w:rPr>
      </w:pPr>
    </w:p>
    <w:p w14:paraId="29C9133C" w14:textId="77777777" w:rsidR="00003DC1" w:rsidRDefault="00003DC1" w:rsidP="00003DC1">
      <w:pPr>
        <w:pStyle w:val="affd"/>
        <w:jc w:val="center"/>
        <w:rPr>
          <w:sz w:val="56"/>
          <w:szCs w:val="56"/>
        </w:rPr>
      </w:pPr>
    </w:p>
    <w:p w14:paraId="21F3A2FD" w14:textId="77777777" w:rsidR="00003DC1" w:rsidRDefault="00003DC1" w:rsidP="00003DC1">
      <w:pPr>
        <w:pStyle w:val="affd"/>
        <w:jc w:val="center"/>
        <w:rPr>
          <w:sz w:val="56"/>
          <w:szCs w:val="56"/>
        </w:rPr>
      </w:pPr>
    </w:p>
    <w:p w14:paraId="1AC0949C" w14:textId="77777777" w:rsidR="00003DC1" w:rsidRDefault="00003DC1" w:rsidP="00003DC1">
      <w:pPr>
        <w:pStyle w:val="affd"/>
        <w:jc w:val="center"/>
        <w:rPr>
          <w:sz w:val="56"/>
          <w:szCs w:val="56"/>
        </w:rPr>
      </w:pPr>
    </w:p>
    <w:p w14:paraId="6911F033" w14:textId="77777777" w:rsidR="00003DC1" w:rsidRDefault="00003DC1" w:rsidP="00003DC1">
      <w:pPr>
        <w:pStyle w:val="affd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Yafu</w:t>
      </w:r>
      <w:proofErr w:type="spellEnd"/>
      <w:r>
        <w:rPr>
          <w:sz w:val="36"/>
          <w:szCs w:val="36"/>
        </w:rPr>
        <w:t xml:space="preserve"> Deng (7938)</w:t>
      </w:r>
    </w:p>
    <w:p w14:paraId="7038B1F6" w14:textId="77777777" w:rsidR="00003DC1" w:rsidRDefault="00003DC1" w:rsidP="00003DC1">
      <w:pPr>
        <w:pStyle w:val="affd"/>
        <w:jc w:val="center"/>
        <w:rPr>
          <w:sz w:val="36"/>
          <w:szCs w:val="36"/>
        </w:rPr>
      </w:pPr>
      <w:r>
        <w:rPr>
          <w:sz w:val="36"/>
          <w:szCs w:val="36"/>
        </w:rPr>
        <w:t>James Ku (1865)</w:t>
      </w:r>
    </w:p>
    <w:p w14:paraId="4A10179D" w14:textId="77777777" w:rsidR="00003DC1" w:rsidRDefault="00003DC1" w:rsidP="00003DC1">
      <w:pPr>
        <w:pStyle w:val="affd"/>
        <w:jc w:val="center"/>
        <w:rPr>
          <w:sz w:val="36"/>
          <w:szCs w:val="36"/>
        </w:rPr>
      </w:pPr>
      <w:r>
        <w:rPr>
          <w:sz w:val="36"/>
          <w:szCs w:val="36"/>
        </w:rPr>
        <w:t>Ying Lin Wen (4911)</w:t>
      </w:r>
    </w:p>
    <w:p w14:paraId="6666B594" w14:textId="77777777" w:rsidR="00003DC1" w:rsidRDefault="00003DC1" w:rsidP="00003DC1">
      <w:pPr>
        <w:pStyle w:val="affd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Implementation Account: </w:t>
      </w:r>
      <w:r w:rsidRPr="00003DC1">
        <w:rPr>
          <w:sz w:val="36"/>
          <w:szCs w:val="36"/>
        </w:rPr>
        <w:t>cs332s17</w:t>
      </w:r>
    </w:p>
    <w:p w14:paraId="0D50DCEA" w14:textId="77777777" w:rsidR="00003DC1" w:rsidRDefault="00003DC1" w:rsidP="00003DC1">
      <w:pPr>
        <w:pStyle w:val="affd"/>
        <w:jc w:val="center"/>
        <w:rPr>
          <w:sz w:val="36"/>
          <w:szCs w:val="36"/>
        </w:rPr>
      </w:pPr>
    </w:p>
    <w:p w14:paraId="7237B0EE" w14:textId="77777777" w:rsidR="00003DC1" w:rsidRDefault="00003DC1" w:rsidP="00003DC1">
      <w:pPr>
        <w:pStyle w:val="affd"/>
        <w:jc w:val="center"/>
        <w:rPr>
          <w:sz w:val="36"/>
          <w:szCs w:val="36"/>
        </w:rPr>
      </w:pPr>
    </w:p>
    <w:p w14:paraId="5D8B95F1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b/>
          <w:sz w:val="24"/>
          <w:szCs w:val="24"/>
        </w:rPr>
      </w:pPr>
      <w:r w:rsidRPr="00B85F57">
        <w:rPr>
          <w:rFonts w:ascii="Times New Roman" w:hAnsi="Times New Roman" w:cs="Times New Roman"/>
          <w:b/>
          <w:sz w:val="24"/>
          <w:szCs w:val="24"/>
        </w:rPr>
        <w:lastRenderedPageBreak/>
        <w:t>DDL:</w:t>
      </w:r>
    </w:p>
    <w:p w14:paraId="4F042594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</w:p>
    <w:p w14:paraId="6D226F3C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 xml:space="preserve">CREATE TABLE PROFESSOR(SSN numeric(9) primary key NOT NULL, NAME varchar(50) NOT NULL, TELEPHONE numeric(10) NOT NULL, SEX 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('M', 'F') NOT NULL, TITLE varchar(20) NOT NULL, SALARY numeric(9) NOT NULL, ADDRESS varchar(255) NOT NULL);</w:t>
      </w:r>
    </w:p>
    <w:p w14:paraId="5D125425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</w:p>
    <w:p w14:paraId="2332F951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CREATE TABLE PROFESSOR_DEGREES(PROF_SSN numeric(9) NOT NULL, DEGREENAME varchar(40) NOT NULL, primary key (PROF_SSN, DEGREENAME), foreign key (PROF_SSN) references PROFESSOR(SSN));</w:t>
      </w:r>
    </w:p>
    <w:p w14:paraId="75936526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</w:p>
    <w:p w14:paraId="329C6302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CREATE TABLE DEPARTMENT(DEPT_NO numeric(3) primary key NOT NULL, DEPT_NAME varchar(40) NOT NULL, DEPT_PHONE_NO numeric(10) NOT NULL, LOCATION varchar(40) NOT NULL, CHAIRPERSON_SSN numeric(9) NOT NULL UNIQUE, foreign key (CHAIRPERSON_SSN) references PROFESSOR(SSN));</w:t>
      </w:r>
    </w:p>
    <w:p w14:paraId="348F1579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</w:p>
    <w:p w14:paraId="7037A350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CREATE TABLE COURSE(COURSE_NO numeric(3) primary key NOT NULL, COURSE_TITLE varchar(40) NOT NULL, TEXTBOOK varchar(100) NOT NULL, UNITS numeric(1) NOT NULL, DEPT_NUM numeric(3) NOT NULL, foreign key (DEPT_NUM) references DEPARTMENT(DEPT_NO));</w:t>
      </w:r>
    </w:p>
    <w:p w14:paraId="21812488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</w:p>
    <w:p w14:paraId="7263419B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CREATE TABLE SECTION(COURSE_NUM numeric(3) NOT NULL, SECTION_NO numeric(2) NOT NULL, CLASSROOM varchar(10) NOT NULL, NUMBER_OF_SEATS numeric(3) NOT NULL, MEETINGDAYS varchar(7) NOT NULL, BEGINTIME varchar(5) NOT NULL, ENDTIME varchar(5) NOT NULL, PROFESSOR_SSN numeric(9) NOT NULL, primary key (COURSE_NUM, SECTION_NO), foreign key (COURSE_NUM) references COURSE(COURSE_NO), foreign key (PROFESSOR_SSN) references PROFESSOR(SSN));</w:t>
      </w:r>
    </w:p>
    <w:p w14:paraId="64D8CD18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</w:p>
    <w:p w14:paraId="6C41003C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CREATE TABLE STUDENT(CWID numeric(9) NOT NULL, STUDENT_NAME varchar(50) NOT NULL, STUDENT_ADDRESS varchar(255) NOT NULL, STUDENT_PHONE numeric(10) NOT NULL, MAJOR numeric(3) NOT NULL, MINOR numeric(3), foreign key (MAJOR) references DEPARTMENT(DEPT_NO), foreign key (MINOR) references DEPARTMENT(DEPT_NO));</w:t>
      </w:r>
    </w:p>
    <w:p w14:paraId="14B2FAEE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</w:p>
    <w:p w14:paraId="31513D20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 xml:space="preserve">CREATE TABLE ENROLL(COURSE_NUMBER numeric(3) NOT NULL, SECTION_NUMBER numeric(2) NOT NULL, CAMPUSWIDEID numeric(9) NOT NULL, GRADE 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('A+', 'A', 'A-', 'B+', 'B', 'B-', 'C+', 'C', 'C-', 'D+', 'D', 'D-', 'F'), primary key (COURSE_NUMBER, SECTION_NUMBER, CAMPUSWIDEID), foreign key (COURSE_NUMBER, SECTION_NUMBER) references SECTION(COURSE_NUM, SECTION_NO));</w:t>
      </w:r>
    </w:p>
    <w:p w14:paraId="14A2C51A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</w:p>
    <w:p w14:paraId="43702D11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CREATE TABLE PREREQ(CNUM numeric(3) NOT NULL, PREREQCNUM numeric(3) NOT NULL, primary key (CNUM, PREREQCNUM), foreign key (CNUM) references COURSE(COURSE_NO), foreign key (PREREQCNUM) references COURSE(COURSE_NO));</w:t>
      </w:r>
    </w:p>
    <w:p w14:paraId="417DCEFA" w14:textId="77777777" w:rsidR="00003DC1" w:rsidRPr="00B85F57" w:rsidRDefault="00003DC1">
      <w:pPr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br w:type="page"/>
      </w:r>
    </w:p>
    <w:p w14:paraId="127A1295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b/>
          <w:sz w:val="24"/>
          <w:szCs w:val="24"/>
        </w:rPr>
      </w:pPr>
      <w:r w:rsidRPr="00B85F57">
        <w:rPr>
          <w:rFonts w:ascii="Times New Roman" w:hAnsi="Times New Roman" w:cs="Times New Roman"/>
          <w:b/>
          <w:sz w:val="24"/>
          <w:szCs w:val="24"/>
        </w:rPr>
        <w:lastRenderedPageBreak/>
        <w:t>SQL:</w:t>
      </w:r>
    </w:p>
    <w:p w14:paraId="702795B9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</w:p>
    <w:p w14:paraId="39A7D1DE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Professors:</w:t>
      </w:r>
    </w:p>
    <w:p w14:paraId="762B0EA2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</w:p>
    <w:p w14:paraId="6CDD46A6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  <w:t>a. "SELECT COURSE_TITLE, CLASSROOM, MEETINGDAYS, BEGINTIME, ENDTIME FROM COURSE, SECTION, PROFESSOR WHERE PROFESSOR_SSN = SSN AND COURSE_NO = COURSE_NUM AND PROFESSOR_SSN = '".$_POST["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"]."';"</w:t>
      </w:r>
    </w:p>
    <w:p w14:paraId="7FEC3A6C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</w:p>
    <w:p w14:paraId="248A45A2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  <w:t>b. "SELECT GRADE, COUNT(*) FROM SECTION, ENROLL WHERE COURSE_NUM = COURSE_NUMBER AND SECTION_NO = SECTION_NUMBER AND COURSE_NUM = '".$_POST["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course_num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"]."' AND SECTION_NO ='".$_POST["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section_no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"]."' GROUP BY GRADE;"</w:t>
      </w:r>
    </w:p>
    <w:p w14:paraId="679E3031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</w:p>
    <w:p w14:paraId="3AABA78F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Students:</w:t>
      </w:r>
    </w:p>
    <w:p w14:paraId="6647F808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</w:p>
    <w:p w14:paraId="72033800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  <w:t>a. "SELECT SECTION_NO, CLASSROOM, MEETINGDAYS, BEGINTIME, ENDTIME, COUNT(*) FROM SECTION, ENROLL WHERE COURSE_NUM = COURSE_NUMBER AND SECTION_NO = SECTION_NUMBER AND COURSE_NUM = '".$_POST["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course_num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"]."' GROUP BY SECTION_NO;"</w:t>
      </w:r>
    </w:p>
    <w:p w14:paraId="008843D3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</w:p>
    <w:p w14:paraId="069EB7D1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  <w:t>b. "SELECT COURSE_NO, COURSE_TITLE, GRADE FROM COURSE, ENROLL WHERE COURSE_NO = COURSE_NUMBER AND CAMPUSWIDEID = '".$_POST["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campuswideid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"]."';"</w:t>
      </w:r>
    </w:p>
    <w:p w14:paraId="11FE8F51" w14:textId="77777777" w:rsidR="00003DC1" w:rsidRPr="00B85F57" w:rsidRDefault="00003DC1">
      <w:pPr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br w:type="page"/>
      </w:r>
    </w:p>
    <w:p w14:paraId="6DCCD2D9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b/>
          <w:sz w:val="24"/>
          <w:szCs w:val="24"/>
        </w:rPr>
      </w:pPr>
      <w:r w:rsidRPr="00B85F57">
        <w:rPr>
          <w:rFonts w:ascii="Times New Roman" w:hAnsi="Times New Roman" w:cs="Times New Roman"/>
          <w:b/>
          <w:sz w:val="24"/>
          <w:szCs w:val="24"/>
        </w:rPr>
        <w:lastRenderedPageBreak/>
        <w:t>index.html:</w:t>
      </w:r>
    </w:p>
    <w:p w14:paraId="65C1C725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</w:p>
    <w:p w14:paraId="5601D3A5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&lt;!DOCTYPE html&gt;</w:t>
      </w:r>
    </w:p>
    <w:p w14:paraId="1F214ECA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&lt;html&gt;</w:t>
      </w:r>
    </w:p>
    <w:p w14:paraId="5BD859CC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&lt;head&gt;</w:t>
      </w:r>
    </w:p>
    <w:p w14:paraId="15F9CCB7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 xml:space="preserve">&lt;link 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="https://use.fontawesome.com/releases/v5.7.0/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 xml:space="preserve">/all.css" integrity="sha384-lZN37f5QGtY3VHgisS14W3ExzMWZxybE1SJSEsQp9S+oqd12jhcu+A56Ebc1zFSJ" 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crossorigin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="anonymous"&gt;</w:t>
      </w:r>
    </w:p>
    <w:p w14:paraId="2B2F47A6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 xml:space="preserve">&lt;link 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="include/styles.css"&gt;</w:t>
      </w:r>
    </w:p>
    <w:p w14:paraId="4FDC6380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</w:p>
    <w:p w14:paraId="54E2082E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&lt;title&gt;Home&lt;/title&gt;</w:t>
      </w:r>
    </w:p>
    <w:p w14:paraId="7E60AF03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&lt;style&gt;</w:t>
      </w:r>
    </w:p>
    <w:p w14:paraId="5E271247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buttonT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BF5284E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 xml:space="preserve">  background-color: #91A8d0;</w:t>
      </w:r>
    </w:p>
    <w:p w14:paraId="2717EB24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 xml:space="preserve">  border: none;</w:t>
      </w:r>
    </w:p>
    <w:p w14:paraId="5BA47D66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 xml:space="preserve">  color: black;</w:t>
      </w:r>
    </w:p>
    <w:p w14:paraId="506B8A2B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 xml:space="preserve">  padding: 18px 40px;</w:t>
      </w:r>
    </w:p>
    <w:p w14:paraId="48A084D6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 xml:space="preserve">  text-align: center;</w:t>
      </w:r>
    </w:p>
    <w:p w14:paraId="5114F130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 xml:space="preserve">  text-decoration: none;</w:t>
      </w:r>
    </w:p>
    <w:p w14:paraId="2B75AA69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 xml:space="preserve">  display: inline-block;</w:t>
      </w:r>
    </w:p>
    <w:p w14:paraId="5C174E2B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 xml:space="preserve">  font-size: 16px;</w:t>
      </w:r>
    </w:p>
    <w:p w14:paraId="051EA12A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 xml:space="preserve">  margin: 4px 2px;</w:t>
      </w:r>
    </w:p>
    <w:p w14:paraId="03197E0F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 xml:space="preserve">  cursor: pointer;</w:t>
      </w:r>
    </w:p>
    <w:p w14:paraId="0405C8F7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 xml:space="preserve">  box-shadow: 0 8px 16px 0 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 xml:space="preserve">(0,0,0,0.2), 0 6px 20px 0 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(0,0,0,0.19);</w:t>
      </w:r>
    </w:p>
    <w:p w14:paraId="6CFB5218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justify-content:center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;</w:t>
      </w:r>
    </w:p>
    <w:p w14:paraId="0089538E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}</w:t>
      </w:r>
    </w:p>
    <w:p w14:paraId="2F57280F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buttonS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DA88724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 xml:space="preserve">  background-color: #f7cac9;</w:t>
      </w:r>
    </w:p>
    <w:p w14:paraId="05553E32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 xml:space="preserve">  border: none;</w:t>
      </w:r>
    </w:p>
    <w:p w14:paraId="323FB252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 xml:space="preserve">  color: black;</w:t>
      </w:r>
    </w:p>
    <w:p w14:paraId="50A8C96E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 xml:space="preserve">  padding: 18px 40px;</w:t>
      </w:r>
    </w:p>
    <w:p w14:paraId="76447266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 xml:space="preserve">  text-align: center;</w:t>
      </w:r>
    </w:p>
    <w:p w14:paraId="3AE5B368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 xml:space="preserve">  text-decoration: none;</w:t>
      </w:r>
    </w:p>
    <w:p w14:paraId="19207C78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 xml:space="preserve">  display: inline-block;</w:t>
      </w:r>
    </w:p>
    <w:p w14:paraId="0E53B959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 xml:space="preserve">  font-size: 16px;</w:t>
      </w:r>
    </w:p>
    <w:p w14:paraId="3CFA5630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 xml:space="preserve">  margin: 4px 2px;</w:t>
      </w:r>
    </w:p>
    <w:p w14:paraId="6AC93485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 xml:space="preserve">  cursor: pointer;</w:t>
      </w:r>
    </w:p>
    <w:p w14:paraId="43F0BE4A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 xml:space="preserve">  box-shadow: 0 8px 16px 0 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 xml:space="preserve">(0,0,0,0.2), 0 6px 20px 0 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(0,0,0,0.19);</w:t>
      </w:r>
    </w:p>
    <w:p w14:paraId="05C0ECFC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justify-content:center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;</w:t>
      </w:r>
    </w:p>
    <w:p w14:paraId="555039B1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}</w:t>
      </w:r>
    </w:p>
    <w:p w14:paraId="01C21358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.center {</w:t>
      </w:r>
    </w:p>
    <w:p w14:paraId="0D6CDADB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 xml:space="preserve">  margin: auto;</w:t>
      </w:r>
    </w:p>
    <w:p w14:paraId="2414CCC5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 xml:space="preserve">  width: 25%;</w:t>
      </w:r>
    </w:p>
    <w:p w14:paraId="4D005770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 xml:space="preserve">  padding: 35px;</w:t>
      </w:r>
    </w:p>
    <w:p w14:paraId="21275488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}</w:t>
      </w:r>
    </w:p>
    <w:p w14:paraId="7CE2AE02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lastRenderedPageBreak/>
        <w:t>#h1{</w:t>
      </w:r>
    </w:p>
    <w:p w14:paraId="1F3A834E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 xml:space="preserve">  text-align: center;</w:t>
      </w:r>
    </w:p>
    <w:p w14:paraId="22CC157D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font-family:Lucida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 xml:space="preserve"> Console;</w:t>
      </w:r>
    </w:p>
    <w:p w14:paraId="0A612133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}</w:t>
      </w:r>
    </w:p>
    <w:p w14:paraId="4B434B43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button:hover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 xml:space="preserve"> {background-color: #3e8e41}</w:t>
      </w:r>
    </w:p>
    <w:p w14:paraId="6FAB29D8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button:active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47141E0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 xml:space="preserve">  background-color: ;</w:t>
      </w:r>
    </w:p>
    <w:p w14:paraId="57F8F255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 xml:space="preserve">  box-shadow: 0 5px #666;</w:t>
      </w:r>
    </w:p>
    <w:p w14:paraId="04759D6B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 xml:space="preserve">  transform: 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translateY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(4px);</w:t>
      </w:r>
    </w:p>
    <w:p w14:paraId="2F24D2FC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&lt;/style&gt;</w:t>
      </w:r>
    </w:p>
    <w:p w14:paraId="32BEE178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&lt;/head&gt;</w:t>
      </w:r>
    </w:p>
    <w:p w14:paraId="5FDC7CDA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&lt;body&gt;</w:t>
      </w:r>
    </w:p>
    <w:p w14:paraId="28AEA33E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</w:p>
    <w:p w14:paraId="4EB95884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&lt;h1 id="h1" &gt;</w:t>
      </w:r>
    </w:p>
    <w:p w14:paraId="3785955F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fas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 xml:space="preserve"> fa-cloud"&gt;&lt;/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&gt;</w:t>
      </w:r>
    </w:p>
    <w:p w14:paraId="1AC03A0D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Welcome to CSUF Database</w:t>
      </w:r>
    </w:p>
    <w:p w14:paraId="5B7FC4B6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fas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 xml:space="preserve"> fa-cloud"&gt;&lt;/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&gt;&lt;/h1&gt;</w:t>
      </w:r>
    </w:p>
    <w:p w14:paraId="4FAA589A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</w:p>
    <w:p w14:paraId="5515E7A8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&lt;div class="center"&gt;</w:t>
      </w:r>
    </w:p>
    <w:p w14:paraId="4464FE75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teachers.php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buttonT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"&gt;Teacher Portal&lt;/a&gt;</w:t>
      </w:r>
    </w:p>
    <w:p w14:paraId="7182B3F4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&gt;</w:t>
      </w:r>
    </w:p>
    <w:p w14:paraId="3E3E9598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&gt;</w:t>
      </w:r>
    </w:p>
    <w:p w14:paraId="01FDCF19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students.php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buttonS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"&gt;Student Portal&lt;/a&gt;</w:t>
      </w:r>
    </w:p>
    <w:p w14:paraId="00FEB49F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&lt;/div&gt;</w:t>
      </w:r>
    </w:p>
    <w:p w14:paraId="4663F6A1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&lt;/body&gt;</w:t>
      </w:r>
    </w:p>
    <w:p w14:paraId="03F9582D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&lt;/html&gt;</w:t>
      </w:r>
    </w:p>
    <w:p w14:paraId="0FB866FB" w14:textId="77777777" w:rsidR="00003DC1" w:rsidRPr="00B85F57" w:rsidRDefault="00003DC1">
      <w:pPr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br w:type="page"/>
      </w:r>
    </w:p>
    <w:p w14:paraId="30535A3D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b/>
          <w:sz w:val="24"/>
          <w:szCs w:val="24"/>
        </w:rPr>
      </w:pPr>
      <w:r w:rsidRPr="00B85F57">
        <w:rPr>
          <w:rFonts w:ascii="Times New Roman" w:hAnsi="Times New Roman" w:cs="Times New Roman"/>
          <w:b/>
          <w:sz w:val="24"/>
          <w:szCs w:val="24"/>
        </w:rPr>
        <w:lastRenderedPageBreak/>
        <w:t>styles.css:</w:t>
      </w:r>
    </w:p>
    <w:p w14:paraId="08B9B2B3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b/>
          <w:sz w:val="24"/>
          <w:szCs w:val="24"/>
        </w:rPr>
      </w:pPr>
    </w:p>
    <w:p w14:paraId="57093D04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 xml:space="preserve">table, 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, td {</w:t>
      </w:r>
    </w:p>
    <w:p w14:paraId="1876A0F1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 xml:space="preserve">  border: 1px solid black;</w:t>
      </w:r>
    </w:p>
    <w:p w14:paraId="1A08F2E7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 xml:space="preserve">  border-collapse: collapse;</w:t>
      </w:r>
    </w:p>
    <w:p w14:paraId="645B47FB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}</w:t>
      </w:r>
    </w:p>
    <w:p w14:paraId="1CE54DA4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label {</w:t>
      </w:r>
    </w:p>
    <w:p w14:paraId="23E03DCF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  <w:t>float: left;</w:t>
      </w:r>
    </w:p>
    <w:p w14:paraId="6CAFEEA3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  <w:t>width: 120px;</w:t>
      </w:r>
    </w:p>
    <w:p w14:paraId="3462C526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}</w:t>
      </w:r>
    </w:p>
    <w:p w14:paraId="4C3205DD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secret_menu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617DEEE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  <w:t>height: 200px;</w:t>
      </w:r>
    </w:p>
    <w:p w14:paraId="4CD01CAA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}</w:t>
      </w:r>
    </w:p>
    <w:p w14:paraId="66E8752E" w14:textId="77777777" w:rsidR="00003DC1" w:rsidRPr="00B85F57" w:rsidRDefault="00003DC1">
      <w:pPr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br w:type="page"/>
      </w:r>
    </w:p>
    <w:p w14:paraId="7EE4543A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85F57">
        <w:rPr>
          <w:rFonts w:ascii="Times New Roman" w:hAnsi="Times New Roman" w:cs="Times New Roman"/>
          <w:b/>
          <w:sz w:val="24"/>
          <w:szCs w:val="24"/>
        </w:rPr>
        <w:lastRenderedPageBreak/>
        <w:t>teachers.php</w:t>
      </w:r>
      <w:proofErr w:type="spellEnd"/>
      <w:r w:rsidRPr="00B85F57">
        <w:rPr>
          <w:rFonts w:ascii="Times New Roman" w:hAnsi="Times New Roman" w:cs="Times New Roman"/>
          <w:b/>
          <w:sz w:val="24"/>
          <w:szCs w:val="24"/>
        </w:rPr>
        <w:t>:</w:t>
      </w:r>
    </w:p>
    <w:p w14:paraId="18803234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b/>
          <w:sz w:val="24"/>
          <w:szCs w:val="24"/>
        </w:rPr>
      </w:pPr>
    </w:p>
    <w:p w14:paraId="0912B58F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&lt;!DOCTYPE html&gt;</w:t>
      </w:r>
    </w:p>
    <w:p w14:paraId="2DCBD90F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&lt;html&gt;</w:t>
      </w:r>
    </w:p>
    <w:p w14:paraId="0052F170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&lt;head&gt;</w:t>
      </w:r>
    </w:p>
    <w:p w14:paraId="09051920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&lt;title&gt;Teachers&lt;/title&gt;</w:t>
      </w:r>
    </w:p>
    <w:p w14:paraId="23A1A663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 xml:space="preserve">&lt;link 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="include/styles.css"&gt;</w:t>
      </w:r>
    </w:p>
    <w:p w14:paraId="0B78E9F1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&lt;?php</w:t>
      </w:r>
    </w:p>
    <w:p w14:paraId="38B37FCE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$username = 'cs332s17';</w:t>
      </w:r>
    </w:p>
    <w:p w14:paraId="593ADB56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 xml:space="preserve">$link = 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mysql_connect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', $username, 'atheiV0b');</w:t>
      </w:r>
    </w:p>
    <w:p w14:paraId="41FD5E24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if(!$link)</w:t>
      </w:r>
    </w:p>
    <w:p w14:paraId="30115422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{</w:t>
      </w:r>
    </w:p>
    <w:p w14:paraId="23D57A04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  <w:t>die("&lt;!--Could not connect: ".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mysql_error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()."--&gt;");</w:t>
      </w:r>
    </w:p>
    <w:p w14:paraId="4FB6A0E0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}</w:t>
      </w:r>
    </w:p>
    <w:p w14:paraId="2C469EC6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echo "&lt;!--Connected successfully.--&gt;";</w:t>
      </w:r>
    </w:p>
    <w:p w14:paraId="2C45CCE6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proofErr w:type="spellStart"/>
      <w:r w:rsidRPr="00B85F57">
        <w:rPr>
          <w:rFonts w:ascii="Times New Roman" w:hAnsi="Times New Roman" w:cs="Times New Roman"/>
          <w:sz w:val="24"/>
          <w:szCs w:val="24"/>
        </w:rPr>
        <w:t>mysql_select_db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($username, $link);</w:t>
      </w:r>
    </w:p>
    <w:p w14:paraId="0CD26B86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?&gt;</w:t>
      </w:r>
    </w:p>
    <w:p w14:paraId="7F73B098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&lt;/head&gt;</w:t>
      </w:r>
    </w:p>
    <w:p w14:paraId="144AAAE9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&lt;body&gt;</w:t>
      </w:r>
    </w:p>
    <w:p w14:paraId="0F8B7182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="index.html"&gt;Home&lt;/a&gt;</w:t>
      </w:r>
    </w:p>
    <w:p w14:paraId="738E38ED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&lt;h1&gt;Teacher Portal&lt;/h1&gt;</w:t>
      </w:r>
    </w:p>
    <w:p w14:paraId="322ADED9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&gt;</w:t>
      </w:r>
    </w:p>
    <w:p w14:paraId="31B40353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&lt;h2&gt;Entering a professor's social security number below will list the titles, classrooms, meeting days and time of his/her classes.&lt;/h2&gt;</w:t>
      </w:r>
    </w:p>
    <w:p w14:paraId="61F04E7B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&lt;form action="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teachers.php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" method="POST"&gt;</w:t>
      </w:r>
    </w:p>
    <w:p w14:paraId="5AFFC1E3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  <w:t>&lt;label&gt;Professor SSN:&lt;/label&gt;&lt;input type="text" name="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" required/&gt;&lt;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&gt;</w:t>
      </w:r>
    </w:p>
    <w:p w14:paraId="20BE0F50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  <w:t>&lt;input type="submit" /&gt;</w:t>
      </w:r>
    </w:p>
    <w:p w14:paraId="365E2E7B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&lt;/form&gt;</w:t>
      </w:r>
    </w:p>
    <w:p w14:paraId="5629E3EC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&gt;</w:t>
      </w:r>
    </w:p>
    <w:p w14:paraId="2019BA44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&lt;?php</w:t>
      </w:r>
    </w:p>
    <w:p w14:paraId="160B7AE7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if ($_POST["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"] != "")</w:t>
      </w:r>
    </w:p>
    <w:p w14:paraId="5176AC3C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{</w:t>
      </w:r>
    </w:p>
    <w:p w14:paraId="50BA5C1A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  <w:t xml:space="preserve">$result = 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mysql_query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("SELECT COURSE_TITLE, CLASSROOM, MEETINGDAYS, BEGINTIME, ENDTIME FROM COURSE, SECTION, PROFESSOR WHERE PROFESSOR_SSN = SSN AND COURSE_NO = COURSE_NUM AND PROFESSOR_SSN = '".$_POST["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"]."';", $link);</w:t>
      </w:r>
    </w:p>
    <w:p w14:paraId="186C3747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</w:r>
    </w:p>
    <w:p w14:paraId="0A914C81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mysql_numrows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($result) == 0)</w:t>
      </w:r>
    </w:p>
    <w:p w14:paraId="03309CB3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  <w:t>{</w:t>
      </w:r>
    </w:p>
    <w:p w14:paraId="7AF83C77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</w:r>
      <w:r w:rsidRPr="00B85F57">
        <w:rPr>
          <w:rFonts w:ascii="Times New Roman" w:hAnsi="Times New Roman" w:cs="Times New Roman"/>
          <w:sz w:val="24"/>
          <w:szCs w:val="24"/>
        </w:rPr>
        <w:tab/>
        <w:t>echo "No results for SSN '".$_POST["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"]."' found in database.";</w:t>
      </w:r>
    </w:p>
    <w:p w14:paraId="20349F57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  <w:t>}</w:t>
      </w:r>
    </w:p>
    <w:p w14:paraId="1DD18B9F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  <w:t>else</w:t>
      </w:r>
    </w:p>
    <w:p w14:paraId="0AE62363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  <w:t>{</w:t>
      </w:r>
    </w:p>
    <w:p w14:paraId="39E85186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</w:r>
      <w:r w:rsidRPr="00B85F57">
        <w:rPr>
          <w:rFonts w:ascii="Times New Roman" w:hAnsi="Times New Roman" w:cs="Times New Roman"/>
          <w:sz w:val="24"/>
          <w:szCs w:val="24"/>
        </w:rPr>
        <w:tab/>
        <w:t>echo "&lt;h4&gt;Results for professor SSN: ".$_POST["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"]."&lt;/h4&gt;";</w:t>
      </w:r>
    </w:p>
    <w:p w14:paraId="208C633D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</w:r>
      <w:r w:rsidRPr="00B85F57">
        <w:rPr>
          <w:rFonts w:ascii="Times New Roman" w:hAnsi="Times New Roman" w:cs="Times New Roman"/>
          <w:sz w:val="24"/>
          <w:szCs w:val="24"/>
        </w:rPr>
        <w:tab/>
        <w:t>echo "&lt;table&gt;";</w:t>
      </w:r>
    </w:p>
    <w:p w14:paraId="44C7E1AB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</w:r>
      <w:r w:rsidRPr="00B85F57">
        <w:rPr>
          <w:rFonts w:ascii="Times New Roman" w:hAnsi="Times New Roman" w:cs="Times New Roman"/>
          <w:sz w:val="24"/>
          <w:szCs w:val="24"/>
        </w:rPr>
        <w:tab/>
        <w:t>echo "&lt;tr&gt;";</w:t>
      </w:r>
    </w:p>
    <w:p w14:paraId="4329340A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85F57">
        <w:rPr>
          <w:rFonts w:ascii="Times New Roman" w:hAnsi="Times New Roman" w:cs="Times New Roman"/>
          <w:sz w:val="24"/>
          <w:szCs w:val="24"/>
        </w:rPr>
        <w:tab/>
        <w:t>echo "&lt;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&gt;Course Title&lt;/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&gt;";</w:t>
      </w:r>
    </w:p>
    <w:p w14:paraId="1EBE3216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</w:r>
      <w:r w:rsidRPr="00B85F57">
        <w:rPr>
          <w:rFonts w:ascii="Times New Roman" w:hAnsi="Times New Roman" w:cs="Times New Roman"/>
          <w:sz w:val="24"/>
          <w:szCs w:val="24"/>
        </w:rPr>
        <w:tab/>
        <w:t>echo "&lt;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&gt;Classroom&lt;/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&gt;";</w:t>
      </w:r>
    </w:p>
    <w:p w14:paraId="0194304A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</w:r>
      <w:r w:rsidRPr="00B85F57">
        <w:rPr>
          <w:rFonts w:ascii="Times New Roman" w:hAnsi="Times New Roman" w:cs="Times New Roman"/>
          <w:sz w:val="24"/>
          <w:szCs w:val="24"/>
        </w:rPr>
        <w:tab/>
        <w:t>echo "&lt;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&gt;Meeting Days&lt;/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&gt;";</w:t>
      </w:r>
    </w:p>
    <w:p w14:paraId="2D0D4680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</w:r>
      <w:r w:rsidRPr="00B85F57">
        <w:rPr>
          <w:rFonts w:ascii="Times New Roman" w:hAnsi="Times New Roman" w:cs="Times New Roman"/>
          <w:sz w:val="24"/>
          <w:szCs w:val="24"/>
        </w:rPr>
        <w:tab/>
        <w:t>echo "&lt;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&gt;Begin Time&lt;/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&gt;";</w:t>
      </w:r>
    </w:p>
    <w:p w14:paraId="71565824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</w:r>
      <w:r w:rsidRPr="00B85F57">
        <w:rPr>
          <w:rFonts w:ascii="Times New Roman" w:hAnsi="Times New Roman" w:cs="Times New Roman"/>
          <w:sz w:val="24"/>
          <w:szCs w:val="24"/>
        </w:rPr>
        <w:tab/>
        <w:t>echo "&lt;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&gt;End Time&lt;/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&gt;";</w:t>
      </w:r>
    </w:p>
    <w:p w14:paraId="188058E6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</w:r>
      <w:r w:rsidRPr="00B85F57">
        <w:rPr>
          <w:rFonts w:ascii="Times New Roman" w:hAnsi="Times New Roman" w:cs="Times New Roman"/>
          <w:sz w:val="24"/>
          <w:szCs w:val="24"/>
        </w:rPr>
        <w:tab/>
        <w:t>echo "&lt;/tr&gt;";</w:t>
      </w:r>
    </w:p>
    <w:p w14:paraId="0EDF3C82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</w:r>
      <w:r w:rsidRPr="00B85F57">
        <w:rPr>
          <w:rFonts w:ascii="Times New Roman" w:hAnsi="Times New Roman" w:cs="Times New Roman"/>
          <w:sz w:val="24"/>
          <w:szCs w:val="24"/>
        </w:rPr>
        <w:tab/>
        <w:t>for($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 xml:space="preserve"> = 0; $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mysql_numrows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($result); $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++)</w:t>
      </w:r>
    </w:p>
    <w:p w14:paraId="25210F9C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</w:r>
      <w:r w:rsidRPr="00B85F57">
        <w:rPr>
          <w:rFonts w:ascii="Times New Roman" w:hAnsi="Times New Roman" w:cs="Times New Roman"/>
          <w:sz w:val="24"/>
          <w:szCs w:val="24"/>
        </w:rPr>
        <w:tab/>
        <w:t>{</w:t>
      </w:r>
    </w:p>
    <w:p w14:paraId="006098FC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</w:r>
      <w:r w:rsidRPr="00B85F57">
        <w:rPr>
          <w:rFonts w:ascii="Times New Roman" w:hAnsi="Times New Roman" w:cs="Times New Roman"/>
          <w:sz w:val="24"/>
          <w:szCs w:val="24"/>
        </w:rPr>
        <w:tab/>
      </w:r>
      <w:r w:rsidRPr="00B85F57">
        <w:rPr>
          <w:rFonts w:ascii="Times New Roman" w:hAnsi="Times New Roman" w:cs="Times New Roman"/>
          <w:sz w:val="24"/>
          <w:szCs w:val="24"/>
        </w:rPr>
        <w:tab/>
        <w:t>echo "&lt;tr&gt;";</w:t>
      </w:r>
    </w:p>
    <w:p w14:paraId="14D9AFB3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</w:r>
      <w:r w:rsidRPr="00B85F57">
        <w:rPr>
          <w:rFonts w:ascii="Times New Roman" w:hAnsi="Times New Roman" w:cs="Times New Roman"/>
          <w:sz w:val="24"/>
          <w:szCs w:val="24"/>
        </w:rPr>
        <w:tab/>
      </w:r>
      <w:r w:rsidRPr="00B85F57">
        <w:rPr>
          <w:rFonts w:ascii="Times New Roman" w:hAnsi="Times New Roman" w:cs="Times New Roman"/>
          <w:sz w:val="24"/>
          <w:szCs w:val="24"/>
        </w:rPr>
        <w:tab/>
        <w:t>echo "&lt;td&gt;".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mysql_result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($result, $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, "COURSE_TITLE")."&lt;/td&gt;";</w:t>
      </w:r>
    </w:p>
    <w:p w14:paraId="7E3629B0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</w:r>
      <w:r w:rsidRPr="00B85F57">
        <w:rPr>
          <w:rFonts w:ascii="Times New Roman" w:hAnsi="Times New Roman" w:cs="Times New Roman"/>
          <w:sz w:val="24"/>
          <w:szCs w:val="24"/>
        </w:rPr>
        <w:tab/>
      </w:r>
      <w:r w:rsidRPr="00B85F57">
        <w:rPr>
          <w:rFonts w:ascii="Times New Roman" w:hAnsi="Times New Roman" w:cs="Times New Roman"/>
          <w:sz w:val="24"/>
          <w:szCs w:val="24"/>
        </w:rPr>
        <w:tab/>
        <w:t>echo "&lt;td&gt;".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mysql_result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($result, $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, "CLASSROOM")."&lt;/td&gt;";</w:t>
      </w:r>
    </w:p>
    <w:p w14:paraId="7EEA2DF7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</w:r>
      <w:r w:rsidRPr="00B85F57">
        <w:rPr>
          <w:rFonts w:ascii="Times New Roman" w:hAnsi="Times New Roman" w:cs="Times New Roman"/>
          <w:sz w:val="24"/>
          <w:szCs w:val="24"/>
        </w:rPr>
        <w:tab/>
      </w:r>
      <w:r w:rsidRPr="00B85F57">
        <w:rPr>
          <w:rFonts w:ascii="Times New Roman" w:hAnsi="Times New Roman" w:cs="Times New Roman"/>
          <w:sz w:val="24"/>
          <w:szCs w:val="24"/>
        </w:rPr>
        <w:tab/>
        <w:t>echo "&lt;td&gt;".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mysql_result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($result, $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, "MEETINGDAYS")."&lt;/td&gt;";</w:t>
      </w:r>
    </w:p>
    <w:p w14:paraId="78F257D6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</w:r>
      <w:r w:rsidRPr="00B85F57">
        <w:rPr>
          <w:rFonts w:ascii="Times New Roman" w:hAnsi="Times New Roman" w:cs="Times New Roman"/>
          <w:sz w:val="24"/>
          <w:szCs w:val="24"/>
        </w:rPr>
        <w:tab/>
      </w:r>
      <w:r w:rsidRPr="00B85F57">
        <w:rPr>
          <w:rFonts w:ascii="Times New Roman" w:hAnsi="Times New Roman" w:cs="Times New Roman"/>
          <w:sz w:val="24"/>
          <w:szCs w:val="24"/>
        </w:rPr>
        <w:tab/>
        <w:t>echo "&lt;td&gt;".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mysql_result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($result, $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, "BEGINTIME")."&lt;/td&gt;";</w:t>
      </w:r>
    </w:p>
    <w:p w14:paraId="0420975E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</w:r>
      <w:r w:rsidRPr="00B85F57">
        <w:rPr>
          <w:rFonts w:ascii="Times New Roman" w:hAnsi="Times New Roman" w:cs="Times New Roman"/>
          <w:sz w:val="24"/>
          <w:szCs w:val="24"/>
        </w:rPr>
        <w:tab/>
      </w:r>
      <w:r w:rsidRPr="00B85F57">
        <w:rPr>
          <w:rFonts w:ascii="Times New Roman" w:hAnsi="Times New Roman" w:cs="Times New Roman"/>
          <w:sz w:val="24"/>
          <w:szCs w:val="24"/>
        </w:rPr>
        <w:tab/>
        <w:t>echo "&lt;td&gt;".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mysql_result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($result, $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, "ENDTIME")."&lt;/td&gt;";</w:t>
      </w:r>
    </w:p>
    <w:p w14:paraId="715BB6E7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</w:r>
      <w:r w:rsidRPr="00B85F57">
        <w:rPr>
          <w:rFonts w:ascii="Times New Roman" w:hAnsi="Times New Roman" w:cs="Times New Roman"/>
          <w:sz w:val="24"/>
          <w:szCs w:val="24"/>
        </w:rPr>
        <w:tab/>
      </w:r>
      <w:r w:rsidRPr="00B85F57">
        <w:rPr>
          <w:rFonts w:ascii="Times New Roman" w:hAnsi="Times New Roman" w:cs="Times New Roman"/>
          <w:sz w:val="24"/>
          <w:szCs w:val="24"/>
        </w:rPr>
        <w:tab/>
        <w:t>echo "&lt;/tr&gt;";</w:t>
      </w:r>
    </w:p>
    <w:p w14:paraId="6684C03D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</w:r>
      <w:r w:rsidRPr="00B85F57">
        <w:rPr>
          <w:rFonts w:ascii="Times New Roman" w:hAnsi="Times New Roman" w:cs="Times New Roman"/>
          <w:sz w:val="24"/>
          <w:szCs w:val="24"/>
        </w:rPr>
        <w:tab/>
        <w:t>}</w:t>
      </w:r>
    </w:p>
    <w:p w14:paraId="0DCFDBF9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</w:r>
      <w:r w:rsidRPr="00B85F57">
        <w:rPr>
          <w:rFonts w:ascii="Times New Roman" w:hAnsi="Times New Roman" w:cs="Times New Roman"/>
          <w:sz w:val="24"/>
          <w:szCs w:val="24"/>
        </w:rPr>
        <w:tab/>
        <w:t>echo "&lt;/table&gt;";</w:t>
      </w:r>
    </w:p>
    <w:p w14:paraId="7A36A3F0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  <w:t>}</w:t>
      </w:r>
    </w:p>
    <w:p w14:paraId="1D3C2F24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}</w:t>
      </w:r>
    </w:p>
    <w:p w14:paraId="28E942C9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?&gt;</w:t>
      </w:r>
    </w:p>
    <w:p w14:paraId="17B3D02B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&lt;h2&gt;Entering a course # and a section # below will return a count of how many students received each distinct grade.&lt;/h2&gt;</w:t>
      </w:r>
    </w:p>
    <w:p w14:paraId="6845CF78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&lt;form action="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teachers.php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" method="POST"&gt;</w:t>
      </w:r>
    </w:p>
    <w:p w14:paraId="5935243B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  <w:t>&lt;label&gt;Course #:&lt;/label&gt;&lt;input type="text" name="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course_num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" required/&gt;&lt;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&gt;</w:t>
      </w:r>
    </w:p>
    <w:p w14:paraId="66BBCC04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  <w:t>&lt;label&gt;Section #:&lt;/label&gt;&lt;input type="text" name="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section_no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" required/&gt;&lt;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&gt;</w:t>
      </w:r>
    </w:p>
    <w:p w14:paraId="4D8E9476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  <w:t>&lt;input type="submit" /&gt;</w:t>
      </w:r>
    </w:p>
    <w:p w14:paraId="71E258FE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&lt;/form&gt;</w:t>
      </w:r>
    </w:p>
    <w:p w14:paraId="137CF838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&gt;</w:t>
      </w:r>
    </w:p>
    <w:p w14:paraId="3C4B3E35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&lt;?php</w:t>
      </w:r>
    </w:p>
    <w:p w14:paraId="2D9E4422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if ($_POST["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course_num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"] != "")</w:t>
      </w:r>
    </w:p>
    <w:p w14:paraId="2BA88DC4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{</w:t>
      </w:r>
    </w:p>
    <w:p w14:paraId="7C5361A1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  <w:t xml:space="preserve">$result = 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mysql_query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("SELECT GRADE, COUNT(*) FROM SECTION, ENROLL WHERE COURSE_NUM = COURSE_NUMBER AND SECTION_NO = SECTION_NUMBER AND COURSE_NUM = '".$_POST["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course_num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"]."' AND SECTION_NO ='".$_POST["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section_no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"]."' GROUP BY GRADE;", $link);</w:t>
      </w:r>
    </w:p>
    <w:p w14:paraId="25D55DFE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</w:r>
    </w:p>
    <w:p w14:paraId="0583A089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mysql_numrows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($result) == 0)</w:t>
      </w:r>
    </w:p>
    <w:p w14:paraId="25B25148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  <w:t>{</w:t>
      </w:r>
    </w:p>
    <w:p w14:paraId="44E502C2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</w:r>
      <w:r w:rsidRPr="00B85F57">
        <w:rPr>
          <w:rFonts w:ascii="Times New Roman" w:hAnsi="Times New Roman" w:cs="Times New Roman"/>
          <w:sz w:val="24"/>
          <w:szCs w:val="24"/>
        </w:rPr>
        <w:tab/>
        <w:t>echo "No results for course #: '".$_POST["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course_num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"]."' and section #: '".$_POST["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section_no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"]."' found in database.";</w:t>
      </w:r>
    </w:p>
    <w:p w14:paraId="20A7B0E2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  <w:t>}</w:t>
      </w:r>
    </w:p>
    <w:p w14:paraId="5C3990DC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  <w:t>else</w:t>
      </w:r>
    </w:p>
    <w:p w14:paraId="2777420F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  <w:t>{</w:t>
      </w:r>
    </w:p>
    <w:p w14:paraId="252DEFC6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</w:r>
      <w:r w:rsidRPr="00B85F57">
        <w:rPr>
          <w:rFonts w:ascii="Times New Roman" w:hAnsi="Times New Roman" w:cs="Times New Roman"/>
          <w:sz w:val="24"/>
          <w:szCs w:val="24"/>
        </w:rPr>
        <w:tab/>
        <w:t>echo "&lt;h4&gt;Results for course #: ".$_POST["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course_num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"]." and section #: ".$_POST["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section_no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"]."&lt;/h4&gt;";</w:t>
      </w:r>
    </w:p>
    <w:p w14:paraId="6E544CDA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</w:r>
      <w:r w:rsidRPr="00B85F57">
        <w:rPr>
          <w:rFonts w:ascii="Times New Roman" w:hAnsi="Times New Roman" w:cs="Times New Roman"/>
          <w:sz w:val="24"/>
          <w:szCs w:val="24"/>
        </w:rPr>
        <w:tab/>
        <w:t>echo "&lt;table&gt;";</w:t>
      </w:r>
    </w:p>
    <w:p w14:paraId="331543CD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85F57">
        <w:rPr>
          <w:rFonts w:ascii="Times New Roman" w:hAnsi="Times New Roman" w:cs="Times New Roman"/>
          <w:sz w:val="24"/>
          <w:szCs w:val="24"/>
        </w:rPr>
        <w:tab/>
        <w:t>echo "&lt;tr&gt;";</w:t>
      </w:r>
    </w:p>
    <w:p w14:paraId="51D6EC02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</w:r>
      <w:r w:rsidRPr="00B85F57">
        <w:rPr>
          <w:rFonts w:ascii="Times New Roman" w:hAnsi="Times New Roman" w:cs="Times New Roman"/>
          <w:sz w:val="24"/>
          <w:szCs w:val="24"/>
        </w:rPr>
        <w:tab/>
        <w:t>echo "&lt;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&gt;Grade&lt;/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&gt;";</w:t>
      </w:r>
    </w:p>
    <w:p w14:paraId="3D28EF14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</w:r>
      <w:r w:rsidRPr="00B85F57">
        <w:rPr>
          <w:rFonts w:ascii="Times New Roman" w:hAnsi="Times New Roman" w:cs="Times New Roman"/>
          <w:sz w:val="24"/>
          <w:szCs w:val="24"/>
        </w:rPr>
        <w:tab/>
        <w:t>echo "&lt;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&gt;Count&lt;/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&gt;";</w:t>
      </w:r>
    </w:p>
    <w:p w14:paraId="6668B0C0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</w:r>
      <w:r w:rsidRPr="00B85F57">
        <w:rPr>
          <w:rFonts w:ascii="Times New Roman" w:hAnsi="Times New Roman" w:cs="Times New Roman"/>
          <w:sz w:val="24"/>
          <w:szCs w:val="24"/>
        </w:rPr>
        <w:tab/>
        <w:t>echo "&lt;/tr&gt;";</w:t>
      </w:r>
    </w:p>
    <w:p w14:paraId="59519176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</w:r>
      <w:r w:rsidRPr="00B85F57">
        <w:rPr>
          <w:rFonts w:ascii="Times New Roman" w:hAnsi="Times New Roman" w:cs="Times New Roman"/>
          <w:sz w:val="24"/>
          <w:szCs w:val="24"/>
        </w:rPr>
        <w:tab/>
        <w:t>for($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 xml:space="preserve"> = 0; $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mysql_numrows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($result); $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++)</w:t>
      </w:r>
    </w:p>
    <w:p w14:paraId="2946424C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</w:r>
      <w:r w:rsidRPr="00B85F57">
        <w:rPr>
          <w:rFonts w:ascii="Times New Roman" w:hAnsi="Times New Roman" w:cs="Times New Roman"/>
          <w:sz w:val="24"/>
          <w:szCs w:val="24"/>
        </w:rPr>
        <w:tab/>
        <w:t>{</w:t>
      </w:r>
    </w:p>
    <w:p w14:paraId="076A1CB4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</w:r>
      <w:r w:rsidRPr="00B85F57">
        <w:rPr>
          <w:rFonts w:ascii="Times New Roman" w:hAnsi="Times New Roman" w:cs="Times New Roman"/>
          <w:sz w:val="24"/>
          <w:szCs w:val="24"/>
        </w:rPr>
        <w:tab/>
      </w:r>
      <w:r w:rsidRPr="00B85F57">
        <w:rPr>
          <w:rFonts w:ascii="Times New Roman" w:hAnsi="Times New Roman" w:cs="Times New Roman"/>
          <w:sz w:val="24"/>
          <w:szCs w:val="24"/>
        </w:rPr>
        <w:tab/>
        <w:t>echo "&lt;tr&gt;";</w:t>
      </w:r>
    </w:p>
    <w:p w14:paraId="0CDBD69F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</w:r>
      <w:r w:rsidRPr="00B85F57">
        <w:rPr>
          <w:rFonts w:ascii="Times New Roman" w:hAnsi="Times New Roman" w:cs="Times New Roman"/>
          <w:sz w:val="24"/>
          <w:szCs w:val="24"/>
        </w:rPr>
        <w:tab/>
      </w:r>
      <w:r w:rsidRPr="00B85F57">
        <w:rPr>
          <w:rFonts w:ascii="Times New Roman" w:hAnsi="Times New Roman" w:cs="Times New Roman"/>
          <w:sz w:val="24"/>
          <w:szCs w:val="24"/>
        </w:rPr>
        <w:tab/>
        <w:t>echo "&lt;td&gt;".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mysql_result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($result, $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, "GRADE")."&lt;/td&gt;";</w:t>
      </w:r>
    </w:p>
    <w:p w14:paraId="68C55233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</w:r>
      <w:r w:rsidRPr="00B85F57">
        <w:rPr>
          <w:rFonts w:ascii="Times New Roman" w:hAnsi="Times New Roman" w:cs="Times New Roman"/>
          <w:sz w:val="24"/>
          <w:szCs w:val="24"/>
        </w:rPr>
        <w:tab/>
      </w:r>
      <w:r w:rsidRPr="00B85F57">
        <w:rPr>
          <w:rFonts w:ascii="Times New Roman" w:hAnsi="Times New Roman" w:cs="Times New Roman"/>
          <w:sz w:val="24"/>
          <w:szCs w:val="24"/>
        </w:rPr>
        <w:tab/>
        <w:t>echo "&lt;td&gt;".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mysql_result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($result, $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, "COUNT(*)")."&lt;/td&gt;";</w:t>
      </w:r>
    </w:p>
    <w:p w14:paraId="74EF5075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</w:r>
      <w:r w:rsidRPr="00B85F57">
        <w:rPr>
          <w:rFonts w:ascii="Times New Roman" w:hAnsi="Times New Roman" w:cs="Times New Roman"/>
          <w:sz w:val="24"/>
          <w:szCs w:val="24"/>
        </w:rPr>
        <w:tab/>
      </w:r>
      <w:r w:rsidRPr="00B85F57">
        <w:rPr>
          <w:rFonts w:ascii="Times New Roman" w:hAnsi="Times New Roman" w:cs="Times New Roman"/>
          <w:sz w:val="24"/>
          <w:szCs w:val="24"/>
        </w:rPr>
        <w:tab/>
        <w:t>echo "&lt;/tr&gt;";</w:t>
      </w:r>
    </w:p>
    <w:p w14:paraId="1BEE81DB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</w:r>
      <w:r w:rsidRPr="00B85F57">
        <w:rPr>
          <w:rFonts w:ascii="Times New Roman" w:hAnsi="Times New Roman" w:cs="Times New Roman"/>
          <w:sz w:val="24"/>
          <w:szCs w:val="24"/>
        </w:rPr>
        <w:tab/>
        <w:t>}</w:t>
      </w:r>
    </w:p>
    <w:p w14:paraId="27F87106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</w:r>
      <w:r w:rsidRPr="00B85F57">
        <w:rPr>
          <w:rFonts w:ascii="Times New Roman" w:hAnsi="Times New Roman" w:cs="Times New Roman"/>
          <w:sz w:val="24"/>
          <w:szCs w:val="24"/>
        </w:rPr>
        <w:tab/>
        <w:t>echo "&lt;/table&gt;";</w:t>
      </w:r>
    </w:p>
    <w:p w14:paraId="0114AB15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  <w:t>}</w:t>
      </w:r>
    </w:p>
    <w:p w14:paraId="10F3E513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}</w:t>
      </w:r>
    </w:p>
    <w:p w14:paraId="77A7D654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proofErr w:type="spellStart"/>
      <w:r w:rsidRPr="00B85F57">
        <w:rPr>
          <w:rFonts w:ascii="Times New Roman" w:hAnsi="Times New Roman" w:cs="Times New Roman"/>
          <w:sz w:val="24"/>
          <w:szCs w:val="24"/>
        </w:rPr>
        <w:t>mysql_close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($link);</w:t>
      </w:r>
    </w:p>
    <w:p w14:paraId="7CD64458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?&gt;</w:t>
      </w:r>
    </w:p>
    <w:p w14:paraId="4308D4E3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&lt;/body&gt;</w:t>
      </w:r>
    </w:p>
    <w:p w14:paraId="44DBD81D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&lt;/html&gt;</w:t>
      </w:r>
    </w:p>
    <w:p w14:paraId="40FEAD99" w14:textId="77777777" w:rsidR="00003DC1" w:rsidRPr="00B85F57" w:rsidRDefault="00003DC1">
      <w:pPr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br w:type="page"/>
      </w:r>
    </w:p>
    <w:p w14:paraId="055690FD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85F57">
        <w:rPr>
          <w:rFonts w:ascii="Times New Roman" w:hAnsi="Times New Roman" w:cs="Times New Roman"/>
          <w:b/>
          <w:sz w:val="24"/>
          <w:szCs w:val="24"/>
        </w:rPr>
        <w:lastRenderedPageBreak/>
        <w:t>students.php</w:t>
      </w:r>
      <w:proofErr w:type="spellEnd"/>
      <w:r w:rsidRPr="00B85F57">
        <w:rPr>
          <w:rFonts w:ascii="Times New Roman" w:hAnsi="Times New Roman" w:cs="Times New Roman"/>
          <w:b/>
          <w:sz w:val="24"/>
          <w:szCs w:val="24"/>
        </w:rPr>
        <w:t>:</w:t>
      </w:r>
    </w:p>
    <w:p w14:paraId="6504FB8C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b/>
          <w:sz w:val="24"/>
          <w:szCs w:val="24"/>
        </w:rPr>
      </w:pPr>
    </w:p>
    <w:p w14:paraId="0B330833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&lt;!DOCTYPE html&gt;</w:t>
      </w:r>
    </w:p>
    <w:p w14:paraId="3FCE33F1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&lt;html&gt;</w:t>
      </w:r>
    </w:p>
    <w:p w14:paraId="64AB6CDB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&lt;head&gt;</w:t>
      </w:r>
    </w:p>
    <w:p w14:paraId="1F7BF244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&lt;title&gt;Students&lt;/title&gt;</w:t>
      </w:r>
    </w:p>
    <w:p w14:paraId="7109D2F9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 xml:space="preserve">&lt;link 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="include/styles.css"&gt;</w:t>
      </w:r>
    </w:p>
    <w:p w14:paraId="20EF841C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&lt;?php</w:t>
      </w:r>
    </w:p>
    <w:p w14:paraId="1FABDE25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$username = 'cs332s17';</w:t>
      </w:r>
    </w:p>
    <w:p w14:paraId="1F75FF38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 xml:space="preserve">$link = 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mysql_connect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', $username, 'atheiV0b');</w:t>
      </w:r>
    </w:p>
    <w:p w14:paraId="0CCCCFA7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if(!$link)</w:t>
      </w:r>
    </w:p>
    <w:p w14:paraId="2846F803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{</w:t>
      </w:r>
    </w:p>
    <w:p w14:paraId="45A5435C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  <w:t>die("&lt;!--Could not connect: ".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mysql_error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()."--&gt;");</w:t>
      </w:r>
    </w:p>
    <w:p w14:paraId="70160A11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}</w:t>
      </w:r>
    </w:p>
    <w:p w14:paraId="188D32BA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echo "&lt;!--Connected successfully.--&gt;";</w:t>
      </w:r>
    </w:p>
    <w:p w14:paraId="7BDFC97B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proofErr w:type="spellStart"/>
      <w:r w:rsidRPr="00B85F57">
        <w:rPr>
          <w:rFonts w:ascii="Times New Roman" w:hAnsi="Times New Roman" w:cs="Times New Roman"/>
          <w:sz w:val="24"/>
          <w:szCs w:val="24"/>
        </w:rPr>
        <w:t>mysql_select_db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($username, $link);</w:t>
      </w:r>
    </w:p>
    <w:p w14:paraId="53417190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?&gt;</w:t>
      </w:r>
    </w:p>
    <w:p w14:paraId="10AE8126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&lt;/head&gt;</w:t>
      </w:r>
    </w:p>
    <w:p w14:paraId="119D4E7F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&lt;body&gt;</w:t>
      </w:r>
    </w:p>
    <w:p w14:paraId="5AD920BF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="index.html"&gt;Home&lt;/a&gt;</w:t>
      </w:r>
    </w:p>
    <w:p w14:paraId="56CA2B95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&lt;h1&gt;Student Portal&lt;/h1&gt;</w:t>
      </w:r>
    </w:p>
    <w:p w14:paraId="24F6D80F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&gt;</w:t>
      </w:r>
    </w:p>
    <w:p w14:paraId="2CCB84A0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&lt;h2&gt;Entering a course number below will list the sections of the course including the classrooms, meeting days and time, and the number of students enrolled in each section.&lt;/h2&gt;</w:t>
      </w:r>
    </w:p>
    <w:p w14:paraId="16ABCB6A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&lt;form action="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students.php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" method="POST"&gt;</w:t>
      </w:r>
    </w:p>
    <w:p w14:paraId="57A75A74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  <w:t>&lt;label&gt;Course #:&lt;/label&gt;&lt;input type="text" name="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course_num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" required/&gt;&lt;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&gt;</w:t>
      </w:r>
    </w:p>
    <w:p w14:paraId="4A45EFC7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  <w:t>&lt;input type="submit" /&gt;</w:t>
      </w:r>
    </w:p>
    <w:p w14:paraId="780C84C0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&lt;/form&gt;</w:t>
      </w:r>
    </w:p>
    <w:p w14:paraId="134DA354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&gt;</w:t>
      </w:r>
    </w:p>
    <w:p w14:paraId="247F7E72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&lt;?php</w:t>
      </w:r>
    </w:p>
    <w:p w14:paraId="4A22A658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if ($_POST["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course_num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"] != "")</w:t>
      </w:r>
    </w:p>
    <w:p w14:paraId="2E544A06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{</w:t>
      </w:r>
    </w:p>
    <w:p w14:paraId="72A889AA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  <w:t xml:space="preserve">$result = 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mysql_query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("SELECT SECTION_NO, CLASSROOM, MEETINGDAYS, BEGINTIME, ENDTIME, COUNT(*) FROM SECTION, ENROLL WHERE COURSE_NUM = COURSE_NUMBER AND SECTION_NO = SECTION_NUMBER AND COURSE_NUM = '".$_POST["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course_num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"]."' GROUP BY SECTION_NO;", $link);</w:t>
      </w:r>
    </w:p>
    <w:p w14:paraId="46B63585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</w:r>
    </w:p>
    <w:p w14:paraId="57300568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mysql_numrows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($result) == 0)</w:t>
      </w:r>
    </w:p>
    <w:p w14:paraId="684C5BAB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  <w:t>{</w:t>
      </w:r>
    </w:p>
    <w:p w14:paraId="546596BF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</w:r>
      <w:r w:rsidRPr="00B85F57">
        <w:rPr>
          <w:rFonts w:ascii="Times New Roman" w:hAnsi="Times New Roman" w:cs="Times New Roman"/>
          <w:sz w:val="24"/>
          <w:szCs w:val="24"/>
        </w:rPr>
        <w:tab/>
        <w:t>echo "No results for course #: '".$_POST["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course_num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"]."' found in database.";</w:t>
      </w:r>
    </w:p>
    <w:p w14:paraId="5854FF3E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  <w:t>}</w:t>
      </w:r>
    </w:p>
    <w:p w14:paraId="4FD0CFE7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  <w:t>else</w:t>
      </w:r>
    </w:p>
    <w:p w14:paraId="18C4BDB7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  <w:t>{</w:t>
      </w:r>
    </w:p>
    <w:p w14:paraId="4EAEE56E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</w:r>
      <w:r w:rsidRPr="00B85F57">
        <w:rPr>
          <w:rFonts w:ascii="Times New Roman" w:hAnsi="Times New Roman" w:cs="Times New Roman"/>
          <w:sz w:val="24"/>
          <w:szCs w:val="24"/>
        </w:rPr>
        <w:tab/>
        <w:t>echo "&lt;h4&gt;Results for course #: ".$_POST["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course_num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"]."&lt;/h4&gt;";</w:t>
      </w:r>
    </w:p>
    <w:p w14:paraId="26A47F89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</w:r>
      <w:r w:rsidRPr="00B85F57">
        <w:rPr>
          <w:rFonts w:ascii="Times New Roman" w:hAnsi="Times New Roman" w:cs="Times New Roman"/>
          <w:sz w:val="24"/>
          <w:szCs w:val="24"/>
        </w:rPr>
        <w:tab/>
        <w:t>echo "&lt;table&gt;";</w:t>
      </w:r>
    </w:p>
    <w:p w14:paraId="0FBD64B1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</w:r>
      <w:r w:rsidRPr="00B85F57">
        <w:rPr>
          <w:rFonts w:ascii="Times New Roman" w:hAnsi="Times New Roman" w:cs="Times New Roman"/>
          <w:sz w:val="24"/>
          <w:szCs w:val="24"/>
        </w:rPr>
        <w:tab/>
        <w:t>echo "&lt;tr&gt;";</w:t>
      </w:r>
    </w:p>
    <w:p w14:paraId="6FCC9D6F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85F57">
        <w:rPr>
          <w:rFonts w:ascii="Times New Roman" w:hAnsi="Times New Roman" w:cs="Times New Roman"/>
          <w:sz w:val="24"/>
          <w:szCs w:val="24"/>
        </w:rPr>
        <w:tab/>
        <w:t>echo "&lt;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&gt;Section #&lt;/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&gt;";</w:t>
      </w:r>
    </w:p>
    <w:p w14:paraId="17C0A1F0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</w:r>
      <w:r w:rsidRPr="00B85F57">
        <w:rPr>
          <w:rFonts w:ascii="Times New Roman" w:hAnsi="Times New Roman" w:cs="Times New Roman"/>
          <w:sz w:val="24"/>
          <w:szCs w:val="24"/>
        </w:rPr>
        <w:tab/>
        <w:t>echo "&lt;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&gt;Classroom&lt;/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&gt;";</w:t>
      </w:r>
    </w:p>
    <w:p w14:paraId="54113C58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</w:r>
      <w:r w:rsidRPr="00B85F57">
        <w:rPr>
          <w:rFonts w:ascii="Times New Roman" w:hAnsi="Times New Roman" w:cs="Times New Roman"/>
          <w:sz w:val="24"/>
          <w:szCs w:val="24"/>
        </w:rPr>
        <w:tab/>
        <w:t>echo "&lt;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&gt;Meeting Days&lt;/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&gt;";</w:t>
      </w:r>
    </w:p>
    <w:p w14:paraId="3444D2BD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</w:r>
      <w:r w:rsidRPr="00B85F57">
        <w:rPr>
          <w:rFonts w:ascii="Times New Roman" w:hAnsi="Times New Roman" w:cs="Times New Roman"/>
          <w:sz w:val="24"/>
          <w:szCs w:val="24"/>
        </w:rPr>
        <w:tab/>
        <w:t>echo "&lt;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&gt;Begin Time&lt;/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&gt;";</w:t>
      </w:r>
    </w:p>
    <w:p w14:paraId="4F555D2C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</w:r>
      <w:r w:rsidRPr="00B85F57">
        <w:rPr>
          <w:rFonts w:ascii="Times New Roman" w:hAnsi="Times New Roman" w:cs="Times New Roman"/>
          <w:sz w:val="24"/>
          <w:szCs w:val="24"/>
        </w:rPr>
        <w:tab/>
        <w:t>echo "&lt;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&gt;End Time&lt;/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&gt;";</w:t>
      </w:r>
    </w:p>
    <w:p w14:paraId="18E449E3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</w:r>
      <w:r w:rsidRPr="00B85F57">
        <w:rPr>
          <w:rFonts w:ascii="Times New Roman" w:hAnsi="Times New Roman" w:cs="Times New Roman"/>
          <w:sz w:val="24"/>
          <w:szCs w:val="24"/>
        </w:rPr>
        <w:tab/>
        <w:t>echo "&lt;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&gt;# Students Enrolled&lt;/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&gt;";</w:t>
      </w:r>
    </w:p>
    <w:p w14:paraId="08F34855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</w:r>
      <w:r w:rsidRPr="00B85F57">
        <w:rPr>
          <w:rFonts w:ascii="Times New Roman" w:hAnsi="Times New Roman" w:cs="Times New Roman"/>
          <w:sz w:val="24"/>
          <w:szCs w:val="24"/>
        </w:rPr>
        <w:tab/>
        <w:t>echo "&lt;/tr&gt;";</w:t>
      </w:r>
    </w:p>
    <w:p w14:paraId="782AA790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</w:r>
      <w:r w:rsidRPr="00B85F57">
        <w:rPr>
          <w:rFonts w:ascii="Times New Roman" w:hAnsi="Times New Roman" w:cs="Times New Roman"/>
          <w:sz w:val="24"/>
          <w:szCs w:val="24"/>
        </w:rPr>
        <w:tab/>
        <w:t>for($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 xml:space="preserve"> = 0; $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mysql_numrows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($result); $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++)</w:t>
      </w:r>
    </w:p>
    <w:p w14:paraId="176B327B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</w:r>
      <w:r w:rsidRPr="00B85F57">
        <w:rPr>
          <w:rFonts w:ascii="Times New Roman" w:hAnsi="Times New Roman" w:cs="Times New Roman"/>
          <w:sz w:val="24"/>
          <w:szCs w:val="24"/>
        </w:rPr>
        <w:tab/>
        <w:t>{</w:t>
      </w:r>
    </w:p>
    <w:p w14:paraId="067C5335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</w:r>
      <w:r w:rsidRPr="00B85F57">
        <w:rPr>
          <w:rFonts w:ascii="Times New Roman" w:hAnsi="Times New Roman" w:cs="Times New Roman"/>
          <w:sz w:val="24"/>
          <w:szCs w:val="24"/>
        </w:rPr>
        <w:tab/>
      </w:r>
      <w:r w:rsidRPr="00B85F57">
        <w:rPr>
          <w:rFonts w:ascii="Times New Roman" w:hAnsi="Times New Roman" w:cs="Times New Roman"/>
          <w:sz w:val="24"/>
          <w:szCs w:val="24"/>
        </w:rPr>
        <w:tab/>
        <w:t>echo "&lt;tr&gt;";</w:t>
      </w:r>
    </w:p>
    <w:p w14:paraId="6A90C668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</w:r>
      <w:r w:rsidRPr="00B85F57">
        <w:rPr>
          <w:rFonts w:ascii="Times New Roman" w:hAnsi="Times New Roman" w:cs="Times New Roman"/>
          <w:sz w:val="24"/>
          <w:szCs w:val="24"/>
        </w:rPr>
        <w:tab/>
      </w:r>
      <w:r w:rsidRPr="00B85F57">
        <w:rPr>
          <w:rFonts w:ascii="Times New Roman" w:hAnsi="Times New Roman" w:cs="Times New Roman"/>
          <w:sz w:val="24"/>
          <w:szCs w:val="24"/>
        </w:rPr>
        <w:tab/>
        <w:t>echo "&lt;td&gt;".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mysql_result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($result, $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, "SECTION_NO")."&lt;/td&gt;";</w:t>
      </w:r>
    </w:p>
    <w:p w14:paraId="4F187FC9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</w:r>
      <w:r w:rsidRPr="00B85F57">
        <w:rPr>
          <w:rFonts w:ascii="Times New Roman" w:hAnsi="Times New Roman" w:cs="Times New Roman"/>
          <w:sz w:val="24"/>
          <w:szCs w:val="24"/>
        </w:rPr>
        <w:tab/>
      </w:r>
      <w:r w:rsidRPr="00B85F57">
        <w:rPr>
          <w:rFonts w:ascii="Times New Roman" w:hAnsi="Times New Roman" w:cs="Times New Roman"/>
          <w:sz w:val="24"/>
          <w:szCs w:val="24"/>
        </w:rPr>
        <w:tab/>
        <w:t>echo "&lt;td&gt;".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mysql_result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($result, $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, "CLASSROOM")."&lt;/td&gt;";</w:t>
      </w:r>
    </w:p>
    <w:p w14:paraId="79EB3375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</w:r>
      <w:r w:rsidRPr="00B85F57">
        <w:rPr>
          <w:rFonts w:ascii="Times New Roman" w:hAnsi="Times New Roman" w:cs="Times New Roman"/>
          <w:sz w:val="24"/>
          <w:szCs w:val="24"/>
        </w:rPr>
        <w:tab/>
      </w:r>
      <w:r w:rsidRPr="00B85F57">
        <w:rPr>
          <w:rFonts w:ascii="Times New Roman" w:hAnsi="Times New Roman" w:cs="Times New Roman"/>
          <w:sz w:val="24"/>
          <w:szCs w:val="24"/>
        </w:rPr>
        <w:tab/>
        <w:t>echo "&lt;td&gt;".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mysql_result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($result, $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, "MEETINGDAYS")."&lt;/td&gt;";</w:t>
      </w:r>
    </w:p>
    <w:p w14:paraId="4F220FDB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</w:r>
      <w:r w:rsidRPr="00B85F57">
        <w:rPr>
          <w:rFonts w:ascii="Times New Roman" w:hAnsi="Times New Roman" w:cs="Times New Roman"/>
          <w:sz w:val="24"/>
          <w:szCs w:val="24"/>
        </w:rPr>
        <w:tab/>
      </w:r>
      <w:r w:rsidRPr="00B85F57">
        <w:rPr>
          <w:rFonts w:ascii="Times New Roman" w:hAnsi="Times New Roman" w:cs="Times New Roman"/>
          <w:sz w:val="24"/>
          <w:szCs w:val="24"/>
        </w:rPr>
        <w:tab/>
        <w:t>echo "&lt;td&gt;".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mysql_result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($result, $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, "BEGINTIME")."&lt;/td&gt;";</w:t>
      </w:r>
    </w:p>
    <w:p w14:paraId="68C7243D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</w:r>
      <w:r w:rsidRPr="00B85F57">
        <w:rPr>
          <w:rFonts w:ascii="Times New Roman" w:hAnsi="Times New Roman" w:cs="Times New Roman"/>
          <w:sz w:val="24"/>
          <w:szCs w:val="24"/>
        </w:rPr>
        <w:tab/>
      </w:r>
      <w:r w:rsidRPr="00B85F57">
        <w:rPr>
          <w:rFonts w:ascii="Times New Roman" w:hAnsi="Times New Roman" w:cs="Times New Roman"/>
          <w:sz w:val="24"/>
          <w:szCs w:val="24"/>
        </w:rPr>
        <w:tab/>
        <w:t>echo "&lt;td&gt;".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mysql_result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($result, $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, "ENDTIME")."&lt;/td&gt;";</w:t>
      </w:r>
    </w:p>
    <w:p w14:paraId="3AC636A4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</w:r>
      <w:r w:rsidRPr="00B85F57">
        <w:rPr>
          <w:rFonts w:ascii="Times New Roman" w:hAnsi="Times New Roman" w:cs="Times New Roman"/>
          <w:sz w:val="24"/>
          <w:szCs w:val="24"/>
        </w:rPr>
        <w:tab/>
      </w:r>
      <w:r w:rsidRPr="00B85F57">
        <w:rPr>
          <w:rFonts w:ascii="Times New Roman" w:hAnsi="Times New Roman" w:cs="Times New Roman"/>
          <w:sz w:val="24"/>
          <w:szCs w:val="24"/>
        </w:rPr>
        <w:tab/>
        <w:t>echo "&lt;td&gt;".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mysql_result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($result, $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, "COUNT(*)")."&lt;/td&gt;";</w:t>
      </w:r>
    </w:p>
    <w:p w14:paraId="612AFC6E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</w:r>
      <w:r w:rsidRPr="00B85F57">
        <w:rPr>
          <w:rFonts w:ascii="Times New Roman" w:hAnsi="Times New Roman" w:cs="Times New Roman"/>
          <w:sz w:val="24"/>
          <w:szCs w:val="24"/>
        </w:rPr>
        <w:tab/>
      </w:r>
      <w:r w:rsidRPr="00B85F57">
        <w:rPr>
          <w:rFonts w:ascii="Times New Roman" w:hAnsi="Times New Roman" w:cs="Times New Roman"/>
          <w:sz w:val="24"/>
          <w:szCs w:val="24"/>
        </w:rPr>
        <w:tab/>
        <w:t>echo "&lt;/tr&gt;";</w:t>
      </w:r>
    </w:p>
    <w:p w14:paraId="4922F368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</w:r>
      <w:r w:rsidRPr="00B85F57">
        <w:rPr>
          <w:rFonts w:ascii="Times New Roman" w:hAnsi="Times New Roman" w:cs="Times New Roman"/>
          <w:sz w:val="24"/>
          <w:szCs w:val="24"/>
        </w:rPr>
        <w:tab/>
        <w:t>}</w:t>
      </w:r>
    </w:p>
    <w:p w14:paraId="5CE0C8C0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</w:r>
      <w:r w:rsidRPr="00B85F57">
        <w:rPr>
          <w:rFonts w:ascii="Times New Roman" w:hAnsi="Times New Roman" w:cs="Times New Roman"/>
          <w:sz w:val="24"/>
          <w:szCs w:val="24"/>
        </w:rPr>
        <w:tab/>
        <w:t>echo "&lt;/table&gt;";</w:t>
      </w:r>
    </w:p>
    <w:p w14:paraId="36826423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  <w:t>}</w:t>
      </w:r>
    </w:p>
    <w:p w14:paraId="43486C41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}</w:t>
      </w:r>
    </w:p>
    <w:p w14:paraId="4C6DD5C6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?&gt;</w:t>
      </w:r>
    </w:p>
    <w:p w14:paraId="2CAEF6CE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&lt;h2&gt;Entering a CWID below will list all courses the student took and the grades for those courses.&lt;/h2&gt;</w:t>
      </w:r>
    </w:p>
    <w:p w14:paraId="4F3F0990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&lt;form action="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students.php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" method="POST"&gt;</w:t>
      </w:r>
    </w:p>
    <w:p w14:paraId="405EB327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  <w:t>&lt;label&gt;CWID:&lt;/label&gt;&lt;input type="text" name="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campuswideid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" required/&gt;&lt;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&gt;</w:t>
      </w:r>
    </w:p>
    <w:p w14:paraId="0C0BB0D8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  <w:t>&lt;input type="submit" /&gt;</w:t>
      </w:r>
    </w:p>
    <w:p w14:paraId="378C017F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&lt;/form&gt;</w:t>
      </w:r>
    </w:p>
    <w:p w14:paraId="1122335D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&gt;</w:t>
      </w:r>
    </w:p>
    <w:p w14:paraId="68194289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&lt;?php</w:t>
      </w:r>
    </w:p>
    <w:p w14:paraId="2C1A741D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if ($_POST["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campuswideid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"] != "")</w:t>
      </w:r>
    </w:p>
    <w:p w14:paraId="0DE5370F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{</w:t>
      </w:r>
    </w:p>
    <w:p w14:paraId="2D7DE89B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  <w:t xml:space="preserve">$result = 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mysql_query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("SELECT COURSE_NO, COURSE_TITLE, GRADE FROM COURSE, ENROLL WHERE COURSE_NO = COURSE_NUMBER AND CAMPUSWIDEID = '".$_POST["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campuswideid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"]."';", $link);</w:t>
      </w:r>
    </w:p>
    <w:p w14:paraId="525157F3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</w:r>
    </w:p>
    <w:p w14:paraId="15A7F6B9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mysql_numrows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($result) == 0)</w:t>
      </w:r>
    </w:p>
    <w:p w14:paraId="67B0CAD5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  <w:t>{</w:t>
      </w:r>
    </w:p>
    <w:p w14:paraId="04622CFE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</w:r>
      <w:r w:rsidRPr="00B85F57">
        <w:rPr>
          <w:rFonts w:ascii="Times New Roman" w:hAnsi="Times New Roman" w:cs="Times New Roman"/>
          <w:sz w:val="24"/>
          <w:szCs w:val="24"/>
        </w:rPr>
        <w:tab/>
        <w:t>echo "No results for CWID: '".$_POST["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campuswideid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"]."' found in database.";</w:t>
      </w:r>
    </w:p>
    <w:p w14:paraId="4564B70F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  <w:t>}</w:t>
      </w:r>
    </w:p>
    <w:p w14:paraId="43CF896C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  <w:t>else</w:t>
      </w:r>
    </w:p>
    <w:p w14:paraId="0BD7DF4F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  <w:t>{</w:t>
      </w:r>
    </w:p>
    <w:p w14:paraId="739EA2D4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</w:r>
      <w:r w:rsidRPr="00B85F57">
        <w:rPr>
          <w:rFonts w:ascii="Times New Roman" w:hAnsi="Times New Roman" w:cs="Times New Roman"/>
          <w:sz w:val="24"/>
          <w:szCs w:val="24"/>
        </w:rPr>
        <w:tab/>
        <w:t>echo "&lt;h4&gt;Results for CWID: ".$_POST["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campuswideid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"]."&lt;/h4&gt;";</w:t>
      </w:r>
    </w:p>
    <w:p w14:paraId="27D983A5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</w:r>
      <w:r w:rsidRPr="00B85F57">
        <w:rPr>
          <w:rFonts w:ascii="Times New Roman" w:hAnsi="Times New Roman" w:cs="Times New Roman"/>
          <w:sz w:val="24"/>
          <w:szCs w:val="24"/>
        </w:rPr>
        <w:tab/>
        <w:t>echo "&lt;table&gt;";</w:t>
      </w:r>
    </w:p>
    <w:p w14:paraId="5E9C28AE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</w:r>
      <w:r w:rsidRPr="00B85F57">
        <w:rPr>
          <w:rFonts w:ascii="Times New Roman" w:hAnsi="Times New Roman" w:cs="Times New Roman"/>
          <w:sz w:val="24"/>
          <w:szCs w:val="24"/>
        </w:rPr>
        <w:tab/>
        <w:t>echo "&lt;tr&gt;";</w:t>
      </w:r>
    </w:p>
    <w:p w14:paraId="27D18FF3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</w:r>
      <w:r w:rsidRPr="00B85F57">
        <w:rPr>
          <w:rFonts w:ascii="Times New Roman" w:hAnsi="Times New Roman" w:cs="Times New Roman"/>
          <w:sz w:val="24"/>
          <w:szCs w:val="24"/>
        </w:rPr>
        <w:tab/>
        <w:t>echo "&lt;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&gt;Course #&lt;/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&gt;";</w:t>
      </w:r>
    </w:p>
    <w:p w14:paraId="2D8C36F8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85F57">
        <w:rPr>
          <w:rFonts w:ascii="Times New Roman" w:hAnsi="Times New Roman" w:cs="Times New Roman"/>
          <w:sz w:val="24"/>
          <w:szCs w:val="24"/>
        </w:rPr>
        <w:tab/>
        <w:t>echo "&lt;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&gt;Course Title&lt;/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&gt;";</w:t>
      </w:r>
    </w:p>
    <w:p w14:paraId="77258BD3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</w:r>
      <w:r w:rsidRPr="00B85F57">
        <w:rPr>
          <w:rFonts w:ascii="Times New Roman" w:hAnsi="Times New Roman" w:cs="Times New Roman"/>
          <w:sz w:val="24"/>
          <w:szCs w:val="24"/>
        </w:rPr>
        <w:tab/>
        <w:t>echo "&lt;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&gt;Grade&lt;/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&gt;";</w:t>
      </w:r>
    </w:p>
    <w:p w14:paraId="767225A5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</w:r>
      <w:r w:rsidRPr="00B85F57">
        <w:rPr>
          <w:rFonts w:ascii="Times New Roman" w:hAnsi="Times New Roman" w:cs="Times New Roman"/>
          <w:sz w:val="24"/>
          <w:szCs w:val="24"/>
        </w:rPr>
        <w:tab/>
        <w:t>echo "&lt;/tr&gt;";</w:t>
      </w:r>
    </w:p>
    <w:p w14:paraId="141B1EDC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</w:r>
      <w:r w:rsidRPr="00B85F57">
        <w:rPr>
          <w:rFonts w:ascii="Times New Roman" w:hAnsi="Times New Roman" w:cs="Times New Roman"/>
          <w:sz w:val="24"/>
          <w:szCs w:val="24"/>
        </w:rPr>
        <w:tab/>
        <w:t>for($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 xml:space="preserve"> = 0; $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mysql_numrows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($result); $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++)</w:t>
      </w:r>
    </w:p>
    <w:p w14:paraId="6F7B9165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</w:r>
      <w:r w:rsidRPr="00B85F57">
        <w:rPr>
          <w:rFonts w:ascii="Times New Roman" w:hAnsi="Times New Roman" w:cs="Times New Roman"/>
          <w:sz w:val="24"/>
          <w:szCs w:val="24"/>
        </w:rPr>
        <w:tab/>
        <w:t>{</w:t>
      </w:r>
    </w:p>
    <w:p w14:paraId="7285C7B9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</w:r>
      <w:r w:rsidRPr="00B85F57">
        <w:rPr>
          <w:rFonts w:ascii="Times New Roman" w:hAnsi="Times New Roman" w:cs="Times New Roman"/>
          <w:sz w:val="24"/>
          <w:szCs w:val="24"/>
        </w:rPr>
        <w:tab/>
      </w:r>
      <w:r w:rsidRPr="00B85F57">
        <w:rPr>
          <w:rFonts w:ascii="Times New Roman" w:hAnsi="Times New Roman" w:cs="Times New Roman"/>
          <w:sz w:val="24"/>
          <w:szCs w:val="24"/>
        </w:rPr>
        <w:tab/>
        <w:t>echo "&lt;tr&gt;";</w:t>
      </w:r>
    </w:p>
    <w:p w14:paraId="114C041D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</w:r>
      <w:r w:rsidRPr="00B85F57">
        <w:rPr>
          <w:rFonts w:ascii="Times New Roman" w:hAnsi="Times New Roman" w:cs="Times New Roman"/>
          <w:sz w:val="24"/>
          <w:szCs w:val="24"/>
        </w:rPr>
        <w:tab/>
      </w:r>
      <w:r w:rsidRPr="00B85F57">
        <w:rPr>
          <w:rFonts w:ascii="Times New Roman" w:hAnsi="Times New Roman" w:cs="Times New Roman"/>
          <w:sz w:val="24"/>
          <w:szCs w:val="24"/>
        </w:rPr>
        <w:tab/>
        <w:t>echo "&lt;td&gt;".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mysql_result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($result, $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, "COURSE_NO")."&lt;/td&gt;";</w:t>
      </w:r>
    </w:p>
    <w:p w14:paraId="2C468269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</w:r>
      <w:r w:rsidRPr="00B85F57">
        <w:rPr>
          <w:rFonts w:ascii="Times New Roman" w:hAnsi="Times New Roman" w:cs="Times New Roman"/>
          <w:sz w:val="24"/>
          <w:szCs w:val="24"/>
        </w:rPr>
        <w:tab/>
      </w:r>
      <w:r w:rsidRPr="00B85F57">
        <w:rPr>
          <w:rFonts w:ascii="Times New Roman" w:hAnsi="Times New Roman" w:cs="Times New Roman"/>
          <w:sz w:val="24"/>
          <w:szCs w:val="24"/>
        </w:rPr>
        <w:tab/>
        <w:t>echo "&lt;td&gt;".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mysql_result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($result, $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, "COURSE_TITLE")."&lt;/td&gt;";</w:t>
      </w:r>
    </w:p>
    <w:p w14:paraId="2805C0A0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</w:r>
      <w:r w:rsidRPr="00B85F57">
        <w:rPr>
          <w:rFonts w:ascii="Times New Roman" w:hAnsi="Times New Roman" w:cs="Times New Roman"/>
          <w:sz w:val="24"/>
          <w:szCs w:val="24"/>
        </w:rPr>
        <w:tab/>
      </w:r>
      <w:r w:rsidRPr="00B85F57">
        <w:rPr>
          <w:rFonts w:ascii="Times New Roman" w:hAnsi="Times New Roman" w:cs="Times New Roman"/>
          <w:sz w:val="24"/>
          <w:szCs w:val="24"/>
        </w:rPr>
        <w:tab/>
        <w:t>echo "&lt;td&gt;".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mysql_result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($result, $</w:t>
      </w:r>
      <w:proofErr w:type="spellStart"/>
      <w:r w:rsidRPr="00B85F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, "GRADE")."&lt;/td&gt;";</w:t>
      </w:r>
    </w:p>
    <w:p w14:paraId="7FBB82BA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</w:r>
      <w:r w:rsidRPr="00B85F57">
        <w:rPr>
          <w:rFonts w:ascii="Times New Roman" w:hAnsi="Times New Roman" w:cs="Times New Roman"/>
          <w:sz w:val="24"/>
          <w:szCs w:val="24"/>
        </w:rPr>
        <w:tab/>
      </w:r>
      <w:r w:rsidRPr="00B85F57">
        <w:rPr>
          <w:rFonts w:ascii="Times New Roman" w:hAnsi="Times New Roman" w:cs="Times New Roman"/>
          <w:sz w:val="24"/>
          <w:szCs w:val="24"/>
        </w:rPr>
        <w:tab/>
        <w:t>echo "&lt;/tr&gt;";</w:t>
      </w:r>
    </w:p>
    <w:p w14:paraId="57931A25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</w:r>
      <w:r w:rsidRPr="00B85F57">
        <w:rPr>
          <w:rFonts w:ascii="Times New Roman" w:hAnsi="Times New Roman" w:cs="Times New Roman"/>
          <w:sz w:val="24"/>
          <w:szCs w:val="24"/>
        </w:rPr>
        <w:tab/>
        <w:t>}</w:t>
      </w:r>
    </w:p>
    <w:p w14:paraId="415EF1F5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</w:r>
      <w:r w:rsidRPr="00B85F57">
        <w:rPr>
          <w:rFonts w:ascii="Times New Roman" w:hAnsi="Times New Roman" w:cs="Times New Roman"/>
          <w:sz w:val="24"/>
          <w:szCs w:val="24"/>
        </w:rPr>
        <w:tab/>
        <w:t>echo "&lt;/table&gt;";</w:t>
      </w:r>
    </w:p>
    <w:p w14:paraId="727508C9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ab/>
        <w:t>}</w:t>
      </w:r>
    </w:p>
    <w:p w14:paraId="0EDEFD7C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}</w:t>
      </w:r>
    </w:p>
    <w:p w14:paraId="1BAF3845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proofErr w:type="spellStart"/>
      <w:r w:rsidRPr="00B85F57">
        <w:rPr>
          <w:rFonts w:ascii="Times New Roman" w:hAnsi="Times New Roman" w:cs="Times New Roman"/>
          <w:sz w:val="24"/>
          <w:szCs w:val="24"/>
        </w:rPr>
        <w:t>mysql_close</w:t>
      </w:r>
      <w:proofErr w:type="spellEnd"/>
      <w:r w:rsidRPr="00B85F57">
        <w:rPr>
          <w:rFonts w:ascii="Times New Roman" w:hAnsi="Times New Roman" w:cs="Times New Roman"/>
          <w:sz w:val="24"/>
          <w:szCs w:val="24"/>
        </w:rPr>
        <w:t>($link);</w:t>
      </w:r>
    </w:p>
    <w:p w14:paraId="2C0E67B7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?&gt;</w:t>
      </w:r>
    </w:p>
    <w:p w14:paraId="3FAD973F" w14:textId="77777777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&lt;/body&gt;</w:t>
      </w:r>
    </w:p>
    <w:p w14:paraId="01901578" w14:textId="4A7AB1A8" w:rsidR="00003DC1" w:rsidRPr="00B85F57" w:rsidRDefault="00003DC1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sz w:val="24"/>
          <w:szCs w:val="24"/>
        </w:rPr>
        <w:t>&lt;/html&gt;</w:t>
      </w:r>
    </w:p>
    <w:p w14:paraId="5FFE4F99" w14:textId="3A408B0E" w:rsidR="00BA680E" w:rsidRPr="00B85F57" w:rsidRDefault="00BA680E" w:rsidP="00003DC1">
      <w:pPr>
        <w:pStyle w:val="affd"/>
        <w:rPr>
          <w:rFonts w:ascii="Times New Roman" w:hAnsi="Times New Roman" w:cs="Times New Roman"/>
          <w:sz w:val="24"/>
          <w:szCs w:val="24"/>
        </w:rPr>
      </w:pPr>
    </w:p>
    <w:p w14:paraId="59237632" w14:textId="407A3B66" w:rsidR="00BA680E" w:rsidRPr="00B85F57" w:rsidRDefault="00BA680E" w:rsidP="00003DC1">
      <w:pPr>
        <w:pStyle w:val="affd"/>
        <w:rPr>
          <w:rFonts w:ascii="Times New Roman" w:hAnsi="Times New Roman" w:cs="Times New Roman"/>
          <w:sz w:val="24"/>
          <w:szCs w:val="24"/>
        </w:rPr>
      </w:pPr>
    </w:p>
    <w:p w14:paraId="2C458CBA" w14:textId="033478CA" w:rsidR="00BA680E" w:rsidRPr="00B85F57" w:rsidRDefault="00BA680E" w:rsidP="00003DC1">
      <w:pPr>
        <w:pStyle w:val="affd"/>
        <w:rPr>
          <w:rFonts w:ascii="Times New Roman" w:hAnsi="Times New Roman" w:cs="Times New Roman"/>
          <w:sz w:val="24"/>
          <w:szCs w:val="24"/>
        </w:rPr>
      </w:pPr>
    </w:p>
    <w:p w14:paraId="0F0AA039" w14:textId="25B15F16" w:rsidR="00BA680E" w:rsidRPr="00B85F57" w:rsidRDefault="00BA680E" w:rsidP="00003DC1">
      <w:pPr>
        <w:pStyle w:val="affd"/>
        <w:rPr>
          <w:rFonts w:ascii="Times New Roman" w:hAnsi="Times New Roman" w:cs="Times New Roman"/>
          <w:sz w:val="24"/>
          <w:szCs w:val="24"/>
        </w:rPr>
      </w:pPr>
    </w:p>
    <w:p w14:paraId="20999833" w14:textId="3F70A1C3" w:rsidR="00BA680E" w:rsidRPr="00B85F57" w:rsidRDefault="00BA680E" w:rsidP="00003DC1">
      <w:pPr>
        <w:pStyle w:val="affd"/>
        <w:rPr>
          <w:rFonts w:ascii="Times New Roman" w:hAnsi="Times New Roman" w:cs="Times New Roman"/>
          <w:sz w:val="24"/>
          <w:szCs w:val="24"/>
        </w:rPr>
      </w:pPr>
    </w:p>
    <w:p w14:paraId="5EFA8962" w14:textId="4C7562BF" w:rsidR="00BA680E" w:rsidRPr="00B85F57" w:rsidRDefault="00BA680E" w:rsidP="00003DC1">
      <w:pPr>
        <w:pStyle w:val="affd"/>
        <w:rPr>
          <w:rFonts w:ascii="Times New Roman" w:hAnsi="Times New Roman" w:cs="Times New Roman"/>
          <w:sz w:val="24"/>
          <w:szCs w:val="24"/>
        </w:rPr>
      </w:pPr>
    </w:p>
    <w:p w14:paraId="4E5A13AD" w14:textId="70B1A8F7" w:rsidR="00BA680E" w:rsidRPr="00B85F57" w:rsidRDefault="00BA680E" w:rsidP="00003DC1">
      <w:pPr>
        <w:pStyle w:val="affd"/>
        <w:rPr>
          <w:rFonts w:ascii="Times New Roman" w:hAnsi="Times New Roman" w:cs="Times New Roman"/>
          <w:sz w:val="24"/>
          <w:szCs w:val="24"/>
        </w:rPr>
      </w:pPr>
    </w:p>
    <w:p w14:paraId="6AABF2C1" w14:textId="618CCD06" w:rsidR="00BA680E" w:rsidRPr="00B85F57" w:rsidRDefault="00BA680E" w:rsidP="00003DC1">
      <w:pPr>
        <w:pStyle w:val="affd"/>
        <w:rPr>
          <w:rFonts w:ascii="Times New Roman" w:hAnsi="Times New Roman" w:cs="Times New Roman"/>
          <w:sz w:val="24"/>
          <w:szCs w:val="24"/>
        </w:rPr>
      </w:pPr>
    </w:p>
    <w:p w14:paraId="71A24322" w14:textId="78F65507" w:rsidR="00BA680E" w:rsidRPr="00B85F57" w:rsidRDefault="00BA680E" w:rsidP="00003DC1">
      <w:pPr>
        <w:pStyle w:val="affd"/>
        <w:rPr>
          <w:rFonts w:ascii="Times New Roman" w:hAnsi="Times New Roman" w:cs="Times New Roman"/>
          <w:sz w:val="24"/>
          <w:szCs w:val="24"/>
        </w:rPr>
      </w:pPr>
    </w:p>
    <w:p w14:paraId="1D28DA1E" w14:textId="43446C04" w:rsidR="00BA680E" w:rsidRPr="00B85F57" w:rsidRDefault="00BA680E" w:rsidP="00003DC1">
      <w:pPr>
        <w:pStyle w:val="affd"/>
        <w:rPr>
          <w:rFonts w:ascii="Times New Roman" w:hAnsi="Times New Roman" w:cs="Times New Roman"/>
          <w:sz w:val="24"/>
          <w:szCs w:val="24"/>
        </w:rPr>
      </w:pPr>
    </w:p>
    <w:p w14:paraId="32F0BB5B" w14:textId="58506D18" w:rsidR="00BA680E" w:rsidRPr="00B85F57" w:rsidRDefault="00BA680E" w:rsidP="00003DC1">
      <w:pPr>
        <w:pStyle w:val="affd"/>
        <w:rPr>
          <w:rFonts w:ascii="Times New Roman" w:hAnsi="Times New Roman" w:cs="Times New Roman"/>
          <w:sz w:val="24"/>
          <w:szCs w:val="24"/>
        </w:rPr>
      </w:pPr>
    </w:p>
    <w:p w14:paraId="20762629" w14:textId="0697933E" w:rsidR="00BA680E" w:rsidRDefault="00BA680E" w:rsidP="00003DC1">
      <w:pPr>
        <w:pStyle w:val="affd"/>
        <w:rPr>
          <w:rFonts w:ascii="Times New Roman" w:hAnsi="Times New Roman" w:cs="Times New Roman"/>
          <w:sz w:val="24"/>
          <w:szCs w:val="24"/>
        </w:rPr>
      </w:pPr>
    </w:p>
    <w:p w14:paraId="7FF85350" w14:textId="74A12131" w:rsidR="00B85F57" w:rsidRDefault="00B85F57" w:rsidP="00003DC1">
      <w:pPr>
        <w:pStyle w:val="affd"/>
        <w:rPr>
          <w:rFonts w:ascii="Times New Roman" w:hAnsi="Times New Roman" w:cs="Times New Roman"/>
          <w:sz w:val="24"/>
          <w:szCs w:val="24"/>
        </w:rPr>
      </w:pPr>
    </w:p>
    <w:p w14:paraId="64833BD3" w14:textId="199B0491" w:rsidR="00B85F57" w:rsidRDefault="00B85F57" w:rsidP="00003DC1">
      <w:pPr>
        <w:pStyle w:val="affd"/>
        <w:rPr>
          <w:rFonts w:ascii="Times New Roman" w:hAnsi="Times New Roman" w:cs="Times New Roman"/>
          <w:sz w:val="24"/>
          <w:szCs w:val="24"/>
        </w:rPr>
      </w:pPr>
    </w:p>
    <w:p w14:paraId="6B0AEC44" w14:textId="1D16D262" w:rsidR="00B85F57" w:rsidRDefault="00B85F57" w:rsidP="00003DC1">
      <w:pPr>
        <w:pStyle w:val="affd"/>
        <w:rPr>
          <w:rFonts w:ascii="Times New Roman" w:hAnsi="Times New Roman" w:cs="Times New Roman"/>
          <w:sz w:val="24"/>
          <w:szCs w:val="24"/>
        </w:rPr>
      </w:pPr>
    </w:p>
    <w:p w14:paraId="0F91BFD0" w14:textId="6578499B" w:rsidR="00B85F57" w:rsidRDefault="00B85F57" w:rsidP="00003DC1">
      <w:pPr>
        <w:pStyle w:val="affd"/>
        <w:rPr>
          <w:rFonts w:ascii="Times New Roman" w:hAnsi="Times New Roman" w:cs="Times New Roman"/>
          <w:sz w:val="24"/>
          <w:szCs w:val="24"/>
        </w:rPr>
      </w:pPr>
    </w:p>
    <w:p w14:paraId="52AC9E3E" w14:textId="433F8FAF" w:rsidR="00B85F57" w:rsidRDefault="00B85F57" w:rsidP="00003DC1">
      <w:pPr>
        <w:pStyle w:val="affd"/>
        <w:rPr>
          <w:rFonts w:ascii="Times New Roman" w:hAnsi="Times New Roman" w:cs="Times New Roman"/>
          <w:sz w:val="24"/>
          <w:szCs w:val="24"/>
        </w:rPr>
      </w:pPr>
    </w:p>
    <w:p w14:paraId="7877FA46" w14:textId="2DC93722" w:rsidR="00B85F57" w:rsidRDefault="00B85F57" w:rsidP="00003DC1">
      <w:pPr>
        <w:pStyle w:val="affd"/>
        <w:rPr>
          <w:rFonts w:ascii="Times New Roman" w:hAnsi="Times New Roman" w:cs="Times New Roman"/>
          <w:sz w:val="24"/>
          <w:szCs w:val="24"/>
        </w:rPr>
      </w:pPr>
    </w:p>
    <w:p w14:paraId="1B54D5D1" w14:textId="209B6AD3" w:rsidR="00B85F57" w:rsidRDefault="00B85F57" w:rsidP="00003DC1">
      <w:pPr>
        <w:pStyle w:val="affd"/>
        <w:rPr>
          <w:rFonts w:ascii="Times New Roman" w:hAnsi="Times New Roman" w:cs="Times New Roman"/>
          <w:sz w:val="24"/>
          <w:szCs w:val="24"/>
        </w:rPr>
      </w:pPr>
    </w:p>
    <w:p w14:paraId="055DE777" w14:textId="7E85664A" w:rsidR="00B85F57" w:rsidRDefault="00B85F57" w:rsidP="00003DC1">
      <w:pPr>
        <w:pStyle w:val="affd"/>
        <w:rPr>
          <w:rFonts w:ascii="Times New Roman" w:hAnsi="Times New Roman" w:cs="Times New Roman"/>
          <w:sz w:val="24"/>
          <w:szCs w:val="24"/>
        </w:rPr>
      </w:pPr>
    </w:p>
    <w:p w14:paraId="5EB22F93" w14:textId="74D7FCA1" w:rsidR="00B85F57" w:rsidRDefault="00B85F57" w:rsidP="00003DC1">
      <w:pPr>
        <w:pStyle w:val="affd"/>
        <w:rPr>
          <w:rFonts w:ascii="Times New Roman" w:hAnsi="Times New Roman" w:cs="Times New Roman"/>
          <w:sz w:val="24"/>
          <w:szCs w:val="24"/>
        </w:rPr>
      </w:pPr>
    </w:p>
    <w:p w14:paraId="1D03B1B7" w14:textId="31C56B75" w:rsidR="00B85F57" w:rsidRDefault="00B85F57" w:rsidP="00003DC1">
      <w:pPr>
        <w:pStyle w:val="affd"/>
        <w:rPr>
          <w:rFonts w:ascii="Times New Roman" w:hAnsi="Times New Roman" w:cs="Times New Roman"/>
          <w:sz w:val="24"/>
          <w:szCs w:val="24"/>
        </w:rPr>
      </w:pPr>
    </w:p>
    <w:p w14:paraId="7DB84742" w14:textId="2192B46D" w:rsidR="00B85F57" w:rsidRDefault="00B85F57" w:rsidP="00003DC1">
      <w:pPr>
        <w:pStyle w:val="affd"/>
        <w:rPr>
          <w:rFonts w:ascii="Times New Roman" w:hAnsi="Times New Roman" w:cs="Times New Roman"/>
          <w:sz w:val="24"/>
          <w:szCs w:val="24"/>
        </w:rPr>
      </w:pPr>
    </w:p>
    <w:p w14:paraId="14208068" w14:textId="3DEAE235" w:rsidR="00B85F57" w:rsidRDefault="00B85F57" w:rsidP="00003DC1">
      <w:pPr>
        <w:pStyle w:val="affd"/>
        <w:rPr>
          <w:rFonts w:ascii="Times New Roman" w:hAnsi="Times New Roman" w:cs="Times New Roman"/>
          <w:sz w:val="24"/>
          <w:szCs w:val="24"/>
        </w:rPr>
      </w:pPr>
    </w:p>
    <w:p w14:paraId="76F4EF94" w14:textId="2D980949" w:rsidR="00B85F57" w:rsidRDefault="00B85F57" w:rsidP="00003DC1">
      <w:pPr>
        <w:pStyle w:val="affd"/>
        <w:rPr>
          <w:rFonts w:ascii="Times New Roman" w:hAnsi="Times New Roman" w:cs="Times New Roman"/>
          <w:sz w:val="24"/>
          <w:szCs w:val="24"/>
        </w:rPr>
      </w:pPr>
    </w:p>
    <w:p w14:paraId="3CA90D90" w14:textId="3C7A1133" w:rsidR="00B85F57" w:rsidRDefault="00B85F57" w:rsidP="00003DC1">
      <w:pPr>
        <w:pStyle w:val="affd"/>
        <w:rPr>
          <w:rFonts w:ascii="Times New Roman" w:hAnsi="Times New Roman" w:cs="Times New Roman"/>
          <w:sz w:val="24"/>
          <w:szCs w:val="24"/>
        </w:rPr>
      </w:pPr>
    </w:p>
    <w:p w14:paraId="31F29ABC" w14:textId="4326E388" w:rsidR="00B85F57" w:rsidRDefault="00B85F57" w:rsidP="00003DC1">
      <w:pPr>
        <w:pStyle w:val="affd"/>
        <w:rPr>
          <w:rFonts w:ascii="Times New Roman" w:hAnsi="Times New Roman" w:cs="Times New Roman"/>
          <w:sz w:val="24"/>
          <w:szCs w:val="24"/>
        </w:rPr>
      </w:pPr>
    </w:p>
    <w:p w14:paraId="45F3ABF4" w14:textId="77777777" w:rsidR="00B85F57" w:rsidRPr="00B85F57" w:rsidRDefault="00B85F57" w:rsidP="00003DC1">
      <w:pPr>
        <w:pStyle w:val="affd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F9BF56B" w14:textId="77777777" w:rsidR="00BA680E" w:rsidRPr="00B85F57" w:rsidRDefault="00BA680E" w:rsidP="00BA680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85F5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Homepage Link </w:t>
      </w:r>
      <w:hyperlink r:id="rId8" w:history="1">
        <w:r w:rsidRPr="00B85F57">
          <w:rPr>
            <w:rStyle w:val="af2"/>
            <w:rFonts w:ascii="Times New Roman" w:hAnsi="Times New Roman" w:cs="Times New Roman"/>
            <w:b/>
            <w:sz w:val="24"/>
            <w:szCs w:val="24"/>
          </w:rPr>
          <w:t>http://ecs.fullerton.edu/~cs332s17/index.html</w:t>
        </w:r>
      </w:hyperlink>
    </w:p>
    <w:p w14:paraId="7D22F17E" w14:textId="77777777" w:rsidR="00BA680E" w:rsidRPr="00B85F57" w:rsidRDefault="00BA680E" w:rsidP="00BA680E">
      <w:pPr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12DE89" wp14:editId="0FEFEC57">
            <wp:extent cx="5471160" cy="30784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776FE" w14:textId="77777777" w:rsidR="00BA680E" w:rsidRPr="00B85F57" w:rsidRDefault="00BA680E" w:rsidP="00BA680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85F57">
        <w:rPr>
          <w:rFonts w:ascii="Times New Roman" w:hAnsi="Times New Roman" w:cs="Times New Roman"/>
          <w:b/>
          <w:sz w:val="24"/>
          <w:szCs w:val="24"/>
          <w:u w:val="single"/>
        </w:rPr>
        <w:t>Teacher Portal Side</w:t>
      </w:r>
    </w:p>
    <w:p w14:paraId="0DBCD0CF" w14:textId="77777777" w:rsidR="00BA680E" w:rsidRPr="00B85F57" w:rsidRDefault="00BA680E" w:rsidP="00BA680E">
      <w:pPr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4A6C6C" wp14:editId="7C2E2227">
            <wp:extent cx="5501640" cy="3095630"/>
            <wp:effectExtent l="0" t="0" r="381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566" cy="3103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34335" w14:textId="77777777" w:rsidR="00BA680E" w:rsidRPr="00B85F57" w:rsidRDefault="00BA680E" w:rsidP="00BA680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5560FF6" w14:textId="77777777" w:rsidR="00BA680E" w:rsidRPr="00B85F57" w:rsidRDefault="00BA680E" w:rsidP="00BA680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1AF23B0" w14:textId="77777777" w:rsidR="00BA680E" w:rsidRPr="00B85F57" w:rsidRDefault="00BA680E" w:rsidP="00BA680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6F8F02E" w14:textId="2F4F84AD" w:rsidR="00BA680E" w:rsidRPr="00B85F57" w:rsidRDefault="00BA680E" w:rsidP="00BA680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8A1BE23" w14:textId="1007FDAA" w:rsidR="00BA680E" w:rsidRPr="00B85F57" w:rsidRDefault="00BA680E" w:rsidP="00BA680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D9B1809" w14:textId="61F5CA5D" w:rsidR="00BA680E" w:rsidRPr="00B85F57" w:rsidRDefault="00BA680E" w:rsidP="00BA680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D613B5C" w14:textId="062F0FA4" w:rsidR="00BA680E" w:rsidRPr="00B85F57" w:rsidRDefault="00BA680E" w:rsidP="00BA680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677CA89" w14:textId="4CA1E04E" w:rsidR="00BA680E" w:rsidRPr="00B85F57" w:rsidRDefault="00BA680E" w:rsidP="00BA680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926F7CF" w14:textId="77777777" w:rsidR="00BA680E" w:rsidRPr="00B85F57" w:rsidRDefault="00BA680E" w:rsidP="00BA680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722D4FF" w14:textId="77777777" w:rsidR="00BA680E" w:rsidRPr="00B85F57" w:rsidRDefault="00BA680E" w:rsidP="00BA680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85F5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Enter 141487219 for the Professor SSN to Search for Sections for courses.</w:t>
      </w:r>
    </w:p>
    <w:p w14:paraId="3E5234FF" w14:textId="77777777" w:rsidR="00BA680E" w:rsidRPr="00B85F57" w:rsidRDefault="00BA680E" w:rsidP="00BA680E">
      <w:pPr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E137D8" wp14:editId="2B2825D3">
            <wp:extent cx="5486400" cy="1409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7E5DD" w14:textId="77777777" w:rsidR="00BA680E" w:rsidRPr="00B85F57" w:rsidRDefault="00BA680E" w:rsidP="00BA680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85F57">
        <w:rPr>
          <w:rFonts w:ascii="Times New Roman" w:hAnsi="Times New Roman" w:cs="Times New Roman"/>
          <w:b/>
          <w:sz w:val="24"/>
          <w:szCs w:val="24"/>
          <w:u w:val="single"/>
        </w:rPr>
        <w:t xml:space="preserve">Enter Course # 332 and Section </w:t>
      </w:r>
      <w:r w:rsidRPr="00B85F57">
        <w:rPr>
          <w:rFonts w:ascii="Times New Roman" w:hAnsi="Times New Roman" w:cs="Times New Roman"/>
          <w:b/>
          <w:sz w:val="24"/>
          <w:szCs w:val="24"/>
          <w:u w:val="single"/>
          <w:lang w:eastAsia="zh-CN"/>
        </w:rPr>
        <w:t>#</w:t>
      </w:r>
      <w:r w:rsidRPr="00B85F57">
        <w:rPr>
          <w:rFonts w:ascii="Times New Roman" w:hAnsi="Times New Roman" w:cs="Times New Roman"/>
          <w:b/>
          <w:sz w:val="24"/>
          <w:szCs w:val="24"/>
          <w:u w:val="single"/>
        </w:rPr>
        <w:t xml:space="preserve"> 01</w:t>
      </w:r>
    </w:p>
    <w:p w14:paraId="79CA3735" w14:textId="77777777" w:rsidR="00BA680E" w:rsidRPr="00B85F57" w:rsidRDefault="00BA680E" w:rsidP="00BA680E">
      <w:pPr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3FC6A6" wp14:editId="2FB4B495">
            <wp:extent cx="5478780" cy="139446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A3619" w14:textId="77777777" w:rsidR="00BA680E" w:rsidRPr="00B85F57" w:rsidRDefault="00BA680E" w:rsidP="00BA680E">
      <w:pPr>
        <w:rPr>
          <w:rFonts w:ascii="Times New Roman" w:hAnsi="Times New Roman" w:cs="Times New Roman"/>
          <w:b/>
          <w:sz w:val="24"/>
          <w:szCs w:val="24"/>
          <w:u w:val="single"/>
          <w:lang w:eastAsia="zh-CN"/>
        </w:rPr>
      </w:pPr>
    </w:p>
    <w:p w14:paraId="5DB4EA0F" w14:textId="250612C1" w:rsidR="00BA680E" w:rsidRPr="00B85F57" w:rsidRDefault="00BA680E" w:rsidP="00BA680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85F57">
        <w:rPr>
          <w:rFonts w:ascii="Times New Roman" w:hAnsi="Times New Roman" w:cs="Times New Roman"/>
          <w:b/>
          <w:sz w:val="24"/>
          <w:szCs w:val="24"/>
          <w:u w:val="single"/>
          <w:lang w:eastAsia="zh-CN"/>
        </w:rPr>
        <w:t>Student</w:t>
      </w:r>
      <w:r w:rsidRPr="00B85F57">
        <w:rPr>
          <w:rFonts w:ascii="Times New Roman" w:hAnsi="Times New Roman" w:cs="Times New Roman"/>
          <w:b/>
          <w:sz w:val="24"/>
          <w:szCs w:val="24"/>
          <w:u w:val="single"/>
        </w:rPr>
        <w:t xml:space="preserve"> Portal Side</w:t>
      </w:r>
    </w:p>
    <w:p w14:paraId="67FABFA4" w14:textId="66FDBA7B" w:rsidR="00BA680E" w:rsidRPr="00B85F57" w:rsidRDefault="00BA680E" w:rsidP="00BA680E">
      <w:pPr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808FA5" wp14:editId="59138CC6">
            <wp:extent cx="4198620" cy="204668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931" cy="2051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6DCDC" w14:textId="77777777" w:rsidR="00BA680E" w:rsidRPr="00B85F57" w:rsidRDefault="00BA680E" w:rsidP="00BA680E">
      <w:pPr>
        <w:rPr>
          <w:rFonts w:ascii="Times New Roman" w:hAnsi="Times New Roman" w:cs="Times New Roman"/>
          <w:sz w:val="24"/>
          <w:szCs w:val="24"/>
        </w:rPr>
      </w:pPr>
    </w:p>
    <w:p w14:paraId="4BA39513" w14:textId="77777777" w:rsidR="00BA680E" w:rsidRPr="00B85F57" w:rsidRDefault="00BA680E" w:rsidP="00BA680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85F57">
        <w:rPr>
          <w:rFonts w:ascii="Times New Roman" w:hAnsi="Times New Roman" w:cs="Times New Roman"/>
          <w:b/>
          <w:sz w:val="24"/>
          <w:szCs w:val="24"/>
          <w:u w:val="single"/>
        </w:rPr>
        <w:t>Enter Course # and return the follow sections</w:t>
      </w:r>
    </w:p>
    <w:p w14:paraId="5D9AD9BC" w14:textId="77777777" w:rsidR="00BA680E" w:rsidRPr="00B85F57" w:rsidRDefault="00BA680E" w:rsidP="00BA680E">
      <w:pPr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0C6DFB" wp14:editId="1DE41F29">
            <wp:extent cx="5471160" cy="11506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BC340" w14:textId="77777777" w:rsidR="00BA680E" w:rsidRPr="00B85F57" w:rsidRDefault="00BA680E" w:rsidP="00BA680E">
      <w:pPr>
        <w:rPr>
          <w:rFonts w:ascii="Times New Roman" w:hAnsi="Times New Roman" w:cs="Times New Roman"/>
          <w:b/>
          <w:sz w:val="24"/>
          <w:szCs w:val="24"/>
          <w:u w:val="single"/>
          <w:lang w:eastAsia="zh-CN"/>
        </w:rPr>
      </w:pPr>
    </w:p>
    <w:p w14:paraId="2BEEEC7D" w14:textId="77777777" w:rsidR="00BA680E" w:rsidRPr="00B85F57" w:rsidRDefault="00BA680E" w:rsidP="00BA680E">
      <w:pPr>
        <w:rPr>
          <w:rFonts w:ascii="Times New Roman" w:hAnsi="Times New Roman" w:cs="Times New Roman"/>
          <w:b/>
          <w:sz w:val="24"/>
          <w:szCs w:val="24"/>
          <w:u w:val="single"/>
          <w:lang w:eastAsia="zh-CN"/>
        </w:rPr>
      </w:pPr>
    </w:p>
    <w:p w14:paraId="1C38F928" w14:textId="77777777" w:rsidR="00BA680E" w:rsidRPr="00B85F57" w:rsidRDefault="00BA680E" w:rsidP="00BA680E">
      <w:pPr>
        <w:rPr>
          <w:rFonts w:ascii="Times New Roman" w:hAnsi="Times New Roman" w:cs="Times New Roman"/>
          <w:b/>
          <w:sz w:val="24"/>
          <w:szCs w:val="24"/>
          <w:u w:val="single"/>
          <w:lang w:eastAsia="zh-CN"/>
        </w:rPr>
      </w:pPr>
    </w:p>
    <w:p w14:paraId="3AB3FCC8" w14:textId="77777777" w:rsidR="00BA680E" w:rsidRPr="00B85F57" w:rsidRDefault="00BA680E" w:rsidP="00BA680E">
      <w:pPr>
        <w:rPr>
          <w:rFonts w:ascii="Times New Roman" w:hAnsi="Times New Roman" w:cs="Times New Roman"/>
          <w:b/>
          <w:sz w:val="24"/>
          <w:szCs w:val="24"/>
          <w:u w:val="single"/>
          <w:lang w:eastAsia="zh-CN"/>
        </w:rPr>
      </w:pPr>
    </w:p>
    <w:p w14:paraId="50CCA498" w14:textId="77777777" w:rsidR="00BA680E" w:rsidRPr="00B85F57" w:rsidRDefault="00BA680E" w:rsidP="00BA680E">
      <w:pPr>
        <w:rPr>
          <w:rFonts w:ascii="Times New Roman" w:hAnsi="Times New Roman" w:cs="Times New Roman"/>
          <w:b/>
          <w:sz w:val="24"/>
          <w:szCs w:val="24"/>
          <w:u w:val="single"/>
          <w:lang w:eastAsia="zh-CN"/>
        </w:rPr>
      </w:pPr>
    </w:p>
    <w:p w14:paraId="2270B495" w14:textId="77777777" w:rsidR="00BA680E" w:rsidRPr="00B85F57" w:rsidRDefault="00BA680E" w:rsidP="00BA680E">
      <w:pPr>
        <w:rPr>
          <w:rFonts w:ascii="Times New Roman" w:hAnsi="Times New Roman" w:cs="Times New Roman"/>
          <w:b/>
          <w:sz w:val="24"/>
          <w:szCs w:val="24"/>
          <w:u w:val="single"/>
          <w:lang w:eastAsia="zh-CN"/>
        </w:rPr>
      </w:pPr>
    </w:p>
    <w:p w14:paraId="189FE75A" w14:textId="55D333A2" w:rsidR="00BA680E" w:rsidRPr="00B85F57" w:rsidRDefault="00BA680E" w:rsidP="00BA680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85F57">
        <w:rPr>
          <w:rFonts w:ascii="Times New Roman" w:hAnsi="Times New Roman" w:cs="Times New Roman"/>
          <w:b/>
          <w:sz w:val="24"/>
          <w:szCs w:val="24"/>
          <w:u w:val="single"/>
          <w:lang w:eastAsia="zh-CN"/>
        </w:rPr>
        <w:lastRenderedPageBreak/>
        <w:t>Enter</w:t>
      </w:r>
      <w:r w:rsidRPr="00B85F57">
        <w:rPr>
          <w:rFonts w:ascii="Times New Roman" w:hAnsi="Times New Roman" w:cs="Times New Roman"/>
          <w:b/>
          <w:sz w:val="24"/>
          <w:szCs w:val="24"/>
          <w:u w:val="single"/>
        </w:rPr>
        <w:t xml:space="preserve"> Student CWID and return grades for courses enrolled</w:t>
      </w:r>
    </w:p>
    <w:p w14:paraId="497B2A4E" w14:textId="77777777" w:rsidR="00BA680E" w:rsidRPr="00B85F57" w:rsidRDefault="00BA680E" w:rsidP="00BA680E">
      <w:pPr>
        <w:rPr>
          <w:rFonts w:ascii="Times New Roman" w:hAnsi="Times New Roman" w:cs="Times New Roman"/>
          <w:sz w:val="24"/>
          <w:szCs w:val="24"/>
        </w:rPr>
      </w:pPr>
      <w:r w:rsidRPr="00B85F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8C2DBA" wp14:editId="43C31D80">
            <wp:extent cx="5478780" cy="163830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20A56" w14:textId="58CC6CBA" w:rsidR="00BA680E" w:rsidRPr="00B85F57" w:rsidRDefault="00BA680E" w:rsidP="00003DC1">
      <w:pPr>
        <w:pStyle w:val="affd"/>
        <w:rPr>
          <w:rFonts w:ascii="Times New Roman" w:hAnsi="Times New Roman" w:cs="Times New Roman"/>
          <w:sz w:val="24"/>
          <w:szCs w:val="24"/>
        </w:rPr>
      </w:pPr>
    </w:p>
    <w:p w14:paraId="3574090B" w14:textId="3F8BACEF" w:rsidR="00BA680E" w:rsidRPr="00B85F57" w:rsidRDefault="00BA680E" w:rsidP="00003DC1">
      <w:pPr>
        <w:pStyle w:val="affd"/>
        <w:rPr>
          <w:rFonts w:ascii="Times New Roman" w:hAnsi="Times New Roman" w:cs="Times New Roman"/>
          <w:sz w:val="24"/>
          <w:szCs w:val="24"/>
        </w:rPr>
      </w:pPr>
    </w:p>
    <w:p w14:paraId="6DF9533F" w14:textId="7A541431" w:rsidR="00BA680E" w:rsidRPr="00B85F57" w:rsidRDefault="00BA680E" w:rsidP="00003DC1">
      <w:pPr>
        <w:pStyle w:val="affd"/>
        <w:rPr>
          <w:rFonts w:ascii="Times New Roman" w:hAnsi="Times New Roman" w:cs="Times New Roman"/>
          <w:sz w:val="24"/>
          <w:szCs w:val="24"/>
        </w:rPr>
      </w:pPr>
    </w:p>
    <w:sectPr w:rsidR="00BA680E" w:rsidRPr="00B85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DC1"/>
    <w:rsid w:val="00003DC1"/>
    <w:rsid w:val="00645252"/>
    <w:rsid w:val="006D3D74"/>
    <w:rsid w:val="00A9204E"/>
    <w:rsid w:val="00B85F57"/>
    <w:rsid w:val="00BA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2BBA4"/>
  <w15:chartTrackingRefBased/>
  <w15:docId w15:val="{15B0B8C1-1DCA-4F90-B957-D9ECE142C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3D74"/>
  </w:style>
  <w:style w:type="paragraph" w:styleId="1">
    <w:name w:val="heading 1"/>
    <w:basedOn w:val="a"/>
    <w:next w:val="a"/>
    <w:link w:val="10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5">
    <w:name w:val="heading 5"/>
    <w:basedOn w:val="a"/>
    <w:next w:val="a"/>
    <w:link w:val="50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6">
    <w:name w:val="heading 6"/>
    <w:basedOn w:val="a"/>
    <w:next w:val="a"/>
    <w:link w:val="60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30">
    <w:name w:val="标题 3 字符"/>
    <w:basedOn w:val="a0"/>
    <w:link w:val="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50">
    <w:name w:val="标题 5 字符"/>
    <w:basedOn w:val="a0"/>
    <w:link w:val="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60">
    <w:name w:val="标题 6 字符"/>
    <w:basedOn w:val="a0"/>
    <w:link w:val="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标题 7 字符"/>
    <w:basedOn w:val="a0"/>
    <w:link w:val="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标题 8 字符"/>
    <w:basedOn w:val="a0"/>
    <w:link w:val="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0"/>
    <w:link w:val="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3">
    <w:name w:val="Title"/>
    <w:basedOn w:val="a"/>
    <w:next w:val="a"/>
    <w:link w:val="a4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副标题 字符"/>
    <w:basedOn w:val="a0"/>
    <w:link w:val="a5"/>
    <w:uiPriority w:val="11"/>
    <w:rPr>
      <w:rFonts w:eastAsiaTheme="minorEastAsia"/>
      <w:color w:val="5A5A5A" w:themeColor="text1" w:themeTint="A5"/>
      <w:spacing w:val="15"/>
    </w:rPr>
  </w:style>
  <w:style w:type="character" w:styleId="a7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Intense Emphasis"/>
    <w:basedOn w:val="a0"/>
    <w:uiPriority w:val="21"/>
    <w:qFormat/>
    <w:rsid w:val="00645252"/>
    <w:rPr>
      <w:i/>
      <w:iCs/>
      <w:color w:val="1F4E79" w:themeColor="accent1" w:themeShade="80"/>
    </w:rPr>
  </w:style>
  <w:style w:type="character" w:styleId="aa">
    <w:name w:val="Strong"/>
    <w:basedOn w:val="a0"/>
    <w:uiPriority w:val="22"/>
    <w:qFormat/>
    <w:rPr>
      <w:b/>
      <w:bCs/>
    </w:rPr>
  </w:style>
  <w:style w:type="paragraph" w:styleId="ab">
    <w:name w:val="Quote"/>
    <w:basedOn w:val="a"/>
    <w:next w:val="a"/>
    <w:link w:val="ac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ae">
    <w:name w:val="明显引用 字符"/>
    <w:basedOn w:val="a0"/>
    <w:link w:val="ad"/>
    <w:uiPriority w:val="30"/>
    <w:rsid w:val="00645252"/>
    <w:rPr>
      <w:i/>
      <w:iCs/>
      <w:color w:val="1F4E79" w:themeColor="accent1" w:themeShade="80"/>
    </w:rPr>
  </w:style>
  <w:style w:type="character" w:styleId="af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0">
    <w:name w:val="Intense Reference"/>
    <w:basedOn w:val="a0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af1">
    <w:name w:val="Book Title"/>
    <w:basedOn w:val="a0"/>
    <w:uiPriority w:val="33"/>
    <w:qFormat/>
    <w:rPr>
      <w:b/>
      <w:bCs/>
      <w:i/>
      <w:iCs/>
      <w:spacing w:val="5"/>
    </w:rPr>
  </w:style>
  <w:style w:type="character" w:styleId="af2">
    <w:name w:val="Hyperlink"/>
    <w:basedOn w:val="a0"/>
    <w:uiPriority w:val="99"/>
    <w:unhideWhenUsed/>
    <w:rsid w:val="00645252"/>
    <w:rPr>
      <w:color w:val="1F4E79" w:themeColor="accent1" w:themeShade="80"/>
      <w:u w:val="single"/>
    </w:rPr>
  </w:style>
  <w:style w:type="character" w:styleId="af3">
    <w:name w:val="FollowedHyperlink"/>
    <w:basedOn w:val="a0"/>
    <w:uiPriority w:val="99"/>
    <w:unhideWhenUsed/>
    <w:rPr>
      <w:color w:val="954F72" w:themeColor="followedHyperlink"/>
      <w:u w:val="single"/>
    </w:rPr>
  </w:style>
  <w:style w:type="paragraph" w:styleId="af4">
    <w:name w:val="caption"/>
    <w:basedOn w:val="a"/>
    <w:next w:val="a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af5">
    <w:name w:val="Balloon Text"/>
    <w:basedOn w:val="a"/>
    <w:link w:val="af6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af6">
    <w:name w:val="批注框文本 字符"/>
    <w:basedOn w:val="a0"/>
    <w:link w:val="af5"/>
    <w:uiPriority w:val="99"/>
    <w:semiHidden/>
    <w:rsid w:val="00645252"/>
    <w:rPr>
      <w:rFonts w:ascii="Segoe UI" w:hAnsi="Segoe UI" w:cs="Segoe UI"/>
      <w:szCs w:val="18"/>
    </w:rPr>
  </w:style>
  <w:style w:type="paragraph" w:styleId="af7">
    <w:name w:val="Block Text"/>
    <w:basedOn w:val="a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31">
    <w:name w:val="Body Text 3"/>
    <w:basedOn w:val="a"/>
    <w:link w:val="32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32">
    <w:name w:val="正文文本 3 字符"/>
    <w:basedOn w:val="a0"/>
    <w:link w:val="31"/>
    <w:uiPriority w:val="99"/>
    <w:semiHidden/>
    <w:rsid w:val="00645252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34">
    <w:name w:val="正文文本缩进 3 字符"/>
    <w:basedOn w:val="a0"/>
    <w:link w:val="33"/>
    <w:uiPriority w:val="99"/>
    <w:semiHidden/>
    <w:rsid w:val="00645252"/>
    <w:rPr>
      <w:szCs w:val="16"/>
    </w:rPr>
  </w:style>
  <w:style w:type="character" w:styleId="af8">
    <w:name w:val="annotation reference"/>
    <w:basedOn w:val="a0"/>
    <w:uiPriority w:val="99"/>
    <w:semiHidden/>
    <w:unhideWhenUsed/>
    <w:rsid w:val="00645252"/>
    <w:rPr>
      <w:sz w:val="22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645252"/>
    <w:rPr>
      <w:szCs w:val="20"/>
    </w:rPr>
  </w:style>
  <w:style w:type="character" w:customStyle="1" w:styleId="afa">
    <w:name w:val="批注文字 字符"/>
    <w:basedOn w:val="a0"/>
    <w:link w:val="af9"/>
    <w:uiPriority w:val="99"/>
    <w:semiHidden/>
    <w:rsid w:val="00645252"/>
    <w:rPr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645252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645252"/>
    <w:rPr>
      <w:b/>
      <w:bCs/>
      <w:szCs w:val="20"/>
    </w:rPr>
  </w:style>
  <w:style w:type="paragraph" w:styleId="afd">
    <w:name w:val="Document Map"/>
    <w:basedOn w:val="a"/>
    <w:link w:val="afe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afe">
    <w:name w:val="文档结构图 字符"/>
    <w:basedOn w:val="a0"/>
    <w:link w:val="afd"/>
    <w:uiPriority w:val="99"/>
    <w:semiHidden/>
    <w:rsid w:val="00645252"/>
    <w:rPr>
      <w:rFonts w:ascii="Segoe UI" w:hAnsi="Segoe UI" w:cs="Segoe UI"/>
      <w:szCs w:val="16"/>
    </w:rPr>
  </w:style>
  <w:style w:type="paragraph" w:styleId="aff">
    <w:name w:val="endnote text"/>
    <w:basedOn w:val="a"/>
    <w:link w:val="aff0"/>
    <w:uiPriority w:val="99"/>
    <w:semiHidden/>
    <w:unhideWhenUsed/>
    <w:rsid w:val="00645252"/>
    <w:rPr>
      <w:szCs w:val="20"/>
    </w:rPr>
  </w:style>
  <w:style w:type="character" w:customStyle="1" w:styleId="aff0">
    <w:name w:val="尾注文本 字符"/>
    <w:basedOn w:val="a0"/>
    <w:link w:val="aff"/>
    <w:uiPriority w:val="99"/>
    <w:semiHidden/>
    <w:rsid w:val="00645252"/>
    <w:rPr>
      <w:szCs w:val="20"/>
    </w:rPr>
  </w:style>
  <w:style w:type="paragraph" w:styleId="aff1">
    <w:name w:val="envelope return"/>
    <w:basedOn w:val="a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aff2">
    <w:name w:val="footnote text"/>
    <w:basedOn w:val="a"/>
    <w:link w:val="aff3"/>
    <w:uiPriority w:val="99"/>
    <w:semiHidden/>
    <w:unhideWhenUsed/>
    <w:rsid w:val="00645252"/>
    <w:rPr>
      <w:szCs w:val="20"/>
    </w:rPr>
  </w:style>
  <w:style w:type="character" w:customStyle="1" w:styleId="aff3">
    <w:name w:val="脚注文本 字符"/>
    <w:basedOn w:val="a0"/>
    <w:link w:val="aff2"/>
    <w:uiPriority w:val="99"/>
    <w:semiHidden/>
    <w:rsid w:val="00645252"/>
    <w:rPr>
      <w:szCs w:val="20"/>
    </w:rPr>
  </w:style>
  <w:style w:type="character" w:styleId="HTML">
    <w:name w:val="HTML Code"/>
    <w:basedOn w:val="a0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2">
    <w:name w:val="HTML 预设格式 字符"/>
    <w:basedOn w:val="a0"/>
    <w:link w:val="HTML1"/>
    <w:uiPriority w:val="99"/>
    <w:semiHidden/>
    <w:rsid w:val="00645252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aff4">
    <w:name w:val="macro"/>
    <w:link w:val="aff5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aff5">
    <w:name w:val="宏文本 字符"/>
    <w:basedOn w:val="a0"/>
    <w:link w:val="aff4"/>
    <w:uiPriority w:val="99"/>
    <w:semiHidden/>
    <w:rsid w:val="00645252"/>
    <w:rPr>
      <w:rFonts w:ascii="Consolas" w:hAnsi="Consolas"/>
      <w:szCs w:val="20"/>
    </w:rPr>
  </w:style>
  <w:style w:type="paragraph" w:styleId="aff6">
    <w:name w:val="Plain Text"/>
    <w:basedOn w:val="a"/>
    <w:link w:val="aff7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aff7">
    <w:name w:val="纯文本 字符"/>
    <w:basedOn w:val="a0"/>
    <w:link w:val="aff6"/>
    <w:uiPriority w:val="99"/>
    <w:semiHidden/>
    <w:rsid w:val="00645252"/>
    <w:rPr>
      <w:rFonts w:ascii="Consolas" w:hAnsi="Consolas"/>
      <w:szCs w:val="21"/>
    </w:rPr>
  </w:style>
  <w:style w:type="character" w:styleId="aff8">
    <w:name w:val="Placeholder Text"/>
    <w:basedOn w:val="a0"/>
    <w:uiPriority w:val="99"/>
    <w:semiHidden/>
    <w:rsid w:val="00645252"/>
    <w:rPr>
      <w:color w:val="3B3838" w:themeColor="background2" w:themeShade="40"/>
    </w:rPr>
  </w:style>
  <w:style w:type="paragraph" w:styleId="aff9">
    <w:name w:val="header"/>
    <w:basedOn w:val="a"/>
    <w:link w:val="affa"/>
    <w:uiPriority w:val="99"/>
    <w:semiHidden/>
    <w:unhideWhenUsed/>
    <w:rsid w:val="006D3D74"/>
  </w:style>
  <w:style w:type="character" w:customStyle="1" w:styleId="affa">
    <w:name w:val="页眉 字符"/>
    <w:basedOn w:val="a0"/>
    <w:link w:val="aff9"/>
    <w:uiPriority w:val="99"/>
    <w:semiHidden/>
    <w:rsid w:val="006D3D74"/>
  </w:style>
  <w:style w:type="paragraph" w:styleId="affb">
    <w:name w:val="footer"/>
    <w:basedOn w:val="a"/>
    <w:link w:val="affc"/>
    <w:uiPriority w:val="99"/>
    <w:semiHidden/>
    <w:unhideWhenUsed/>
    <w:rsid w:val="006D3D74"/>
  </w:style>
  <w:style w:type="character" w:customStyle="1" w:styleId="affc">
    <w:name w:val="页脚 字符"/>
    <w:basedOn w:val="a0"/>
    <w:link w:val="affb"/>
    <w:uiPriority w:val="99"/>
    <w:semiHidden/>
    <w:rsid w:val="006D3D74"/>
  </w:style>
  <w:style w:type="paragraph" w:styleId="affd">
    <w:name w:val="No Spacing"/>
    <w:uiPriority w:val="1"/>
    <w:qFormat/>
    <w:rsid w:val="00003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s.fullerton.edu/~cs332s17/index.html" TargetMode="Externa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ato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13</TotalTime>
  <Pages>15</Pages>
  <Words>1724</Words>
  <Characters>9830</Characters>
  <Application>Microsoft Office Word</Application>
  <DocSecurity>0</DocSecurity>
  <Lines>81</Lines>
  <Paragraphs>23</Paragraphs>
  <ScaleCrop>false</ScaleCrop>
  <Company/>
  <LinksUpToDate>false</LinksUpToDate>
  <CharactersWithSpaces>11531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Ku</dc:creator>
  <cp:keywords/>
  <dc:description/>
  <cp:lastModifiedBy>ywen1306</cp:lastModifiedBy>
  <cp:revision>3</cp:revision>
  <dcterms:created xsi:type="dcterms:W3CDTF">2019-05-15T03:24:00Z</dcterms:created>
  <dcterms:modified xsi:type="dcterms:W3CDTF">2019-05-15T03:44:00Z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